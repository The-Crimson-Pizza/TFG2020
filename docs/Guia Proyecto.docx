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0" w:lineRule="atLeast"/>
        <w:rPr>
          <w:rFonts w:ascii="Century Gothic" w:hAnsi="Century Gothic" w:eastAsia="Arial"/>
          <w:color w:val="008CB4"/>
        </w:rPr>
      </w:pPr>
      <w:bookmarkStart w:id="0" w:name="page1"/>
      <w:bookmarkEnd w:id="0"/>
    </w:p>
    <w:p>
      <w:pPr>
        <w:spacing w:line="0" w:lineRule="atLeast"/>
        <w:rPr>
          <w:rFonts w:ascii="Century Gothic" w:hAnsi="Century Gothic" w:eastAsia="Arial"/>
          <w:color w:val="008CB4"/>
        </w:rPr>
      </w:pPr>
    </w:p>
    <w:p>
      <w:pPr>
        <w:spacing w:line="0" w:lineRule="atLeast"/>
        <w:rPr>
          <w:rFonts w:ascii="Century Gothic" w:hAnsi="Century Gothic" w:eastAsia="Arial"/>
          <w:color w:val="008CB4"/>
        </w:rPr>
      </w:pPr>
    </w:p>
    <w:p>
      <w:pPr>
        <w:spacing w:line="0" w:lineRule="atLeast"/>
        <w:rPr>
          <w:rFonts w:ascii="Century Gothic" w:hAnsi="Century Gothic" w:eastAsia="Arial"/>
          <w:color w:val="008CB4"/>
        </w:rPr>
      </w:pPr>
    </w:p>
    <w:p>
      <w:pPr>
        <w:spacing w:line="0" w:lineRule="atLeast"/>
        <w:rPr>
          <w:rFonts w:ascii="Century Gothic" w:hAnsi="Century Gothic" w:eastAsia="Arial"/>
          <w:color w:val="008CB4"/>
        </w:rPr>
      </w:pPr>
    </w:p>
    <w:p>
      <w:pPr>
        <w:spacing w:line="0" w:lineRule="atLeast"/>
        <w:rPr>
          <w:rFonts w:ascii="Century Gothic" w:hAnsi="Century Gothic" w:eastAsia="Arial"/>
          <w:color w:val="008CB4"/>
        </w:rPr>
      </w:pPr>
    </w:p>
    <w:p>
      <w:pPr>
        <w:spacing w:line="0" w:lineRule="atLeast"/>
        <w:rPr>
          <w:rFonts w:ascii="Century Gothic" w:hAnsi="Century Gothic" w:eastAsia="Arial"/>
          <w:color w:val="008CB4"/>
        </w:rPr>
      </w:pPr>
    </w:p>
    <w:p>
      <w:pPr>
        <w:spacing w:line="0" w:lineRule="atLeast"/>
        <w:rPr>
          <w:rFonts w:ascii="Century Gothic" w:hAnsi="Century Gothic" w:eastAsia="Arial"/>
          <w:color w:val="008CB4"/>
        </w:rPr>
      </w:pPr>
    </w:p>
    <w:p>
      <w:pPr>
        <w:spacing w:line="0" w:lineRule="atLeast"/>
        <w:rPr>
          <w:rFonts w:ascii="Century Gothic" w:hAnsi="Century Gothic" w:eastAsia="Arial"/>
          <w:color w:val="008CB4"/>
        </w:rPr>
      </w:pPr>
    </w:p>
    <w:p>
      <w:pPr>
        <w:spacing w:line="0" w:lineRule="atLeast"/>
        <w:rPr>
          <w:rFonts w:ascii="Century Gothic" w:hAnsi="Century Gothic" w:eastAsia="Arial"/>
          <w:color w:val="008CB4"/>
        </w:rPr>
      </w:pPr>
    </w:p>
    <w:p>
      <w:pPr>
        <w:spacing w:line="0" w:lineRule="atLeast"/>
        <w:rPr>
          <w:rFonts w:ascii="Century Gothic" w:hAnsi="Century Gothic" w:eastAsia="Arial"/>
          <w:color w:val="008CB4"/>
        </w:rPr>
      </w:pPr>
    </w:p>
    <w:p>
      <w:pPr>
        <w:spacing w:line="0" w:lineRule="atLeast"/>
        <w:rPr>
          <w:rFonts w:ascii="Century Gothic" w:hAnsi="Century Gothic" w:eastAsia="Arial"/>
          <w:color w:val="008CB4"/>
          <w:sz w:val="48"/>
          <w:szCs w:val="48"/>
        </w:rPr>
      </w:pPr>
    </w:p>
    <w:p>
      <w:pPr>
        <w:spacing w:line="0" w:lineRule="atLeast"/>
        <w:rPr>
          <w:rFonts w:ascii="Century Gothic" w:hAnsi="Century Gothic" w:eastAsia="Arial"/>
          <w:color w:val="008CB4"/>
          <w:sz w:val="48"/>
          <w:szCs w:val="48"/>
        </w:rPr>
      </w:pPr>
      <w:r>
        <w:rPr>
          <w:rFonts w:ascii="Century Gothic" w:hAnsi="Century Gothic" w:eastAsia="Arial"/>
          <w:color w:val="008CB4"/>
          <w:sz w:val="48"/>
          <w:szCs w:val="48"/>
        </w:rPr>
        <w:t>Módulo de proyecto ciclos FP G.S.</w:t>
      </w:r>
    </w:p>
    <w:p>
      <w:pPr>
        <w:spacing w:line="128" w:lineRule="exact"/>
        <w:rPr>
          <w:rFonts w:ascii="Century Gothic" w:hAnsi="Century Gothic" w:eastAsia="Times New Roman"/>
          <w:sz w:val="48"/>
          <w:szCs w:val="48"/>
        </w:rPr>
      </w:pPr>
    </w:p>
    <w:p>
      <w:pPr>
        <w:spacing w:line="0" w:lineRule="atLeast"/>
        <w:rPr>
          <w:rFonts w:ascii="Century Gothic" w:hAnsi="Century Gothic" w:eastAsia="Arial"/>
          <w:b/>
          <w:color w:val="575452"/>
          <w:sz w:val="48"/>
          <w:szCs w:val="48"/>
        </w:rPr>
      </w:pPr>
      <w:r>
        <w:rPr>
          <w:rFonts w:ascii="Century Gothic" w:hAnsi="Century Gothic" w:eastAsia="Arial"/>
          <w:b/>
          <w:color w:val="575452"/>
          <w:sz w:val="48"/>
          <w:szCs w:val="48"/>
        </w:rPr>
        <w:t>Guía para el alumno/a.</w:t>
      </w:r>
    </w:p>
    <w:p>
      <w:pPr>
        <w:spacing w:line="206" w:lineRule="auto"/>
        <w:rPr>
          <w:rFonts w:ascii="Century Gothic" w:hAnsi="Century Gothic" w:eastAsia="Arial"/>
        </w:rPr>
      </w:pPr>
    </w:p>
    <w:p>
      <w:pPr>
        <w:spacing w:line="206" w:lineRule="auto"/>
        <w:rPr>
          <w:rFonts w:ascii="Century Gothic" w:hAnsi="Century Gothic" w:eastAsia="Arial"/>
        </w:rPr>
      </w:pPr>
    </w:p>
    <w:p>
      <w:pPr>
        <w:spacing w:line="206" w:lineRule="auto"/>
        <w:rPr>
          <w:rFonts w:ascii="Century Gothic" w:hAnsi="Century Gothic" w:eastAsia="Arial"/>
        </w:rPr>
      </w:pPr>
    </w:p>
    <w:p>
      <w:pPr>
        <w:spacing w:line="206" w:lineRule="auto"/>
        <w:rPr>
          <w:rFonts w:ascii="Century Gothic" w:hAnsi="Century Gothic" w:eastAsia="Arial"/>
        </w:rPr>
      </w:pPr>
    </w:p>
    <w:p>
      <w:pPr>
        <w:spacing w:line="206" w:lineRule="auto"/>
        <w:rPr>
          <w:rFonts w:ascii="Century Gothic" w:hAnsi="Century Gothic" w:eastAsia="Arial"/>
        </w:rPr>
      </w:pPr>
    </w:p>
    <w:p>
      <w:pPr>
        <w:spacing w:line="206" w:lineRule="auto"/>
        <w:rPr>
          <w:rFonts w:ascii="Century Gothic" w:hAnsi="Century Gothic" w:eastAsia="Arial"/>
        </w:rPr>
      </w:pPr>
    </w:p>
    <w:p>
      <w:pPr>
        <w:spacing w:line="206" w:lineRule="auto"/>
        <w:rPr>
          <w:rFonts w:ascii="Century Gothic" w:hAnsi="Century Gothic" w:eastAsia="Arial"/>
        </w:rPr>
      </w:pPr>
    </w:p>
    <w:p>
      <w:pPr>
        <w:spacing w:line="206" w:lineRule="auto"/>
        <w:rPr>
          <w:rFonts w:ascii="Century Gothic" w:hAnsi="Century Gothic" w:eastAsia="Arial"/>
        </w:rPr>
      </w:pPr>
    </w:p>
    <w:p>
      <w:pPr>
        <w:spacing w:line="206" w:lineRule="auto"/>
        <w:rPr>
          <w:rFonts w:ascii="Century Gothic" w:hAnsi="Century Gothic" w:eastAsia="Arial"/>
        </w:rPr>
      </w:pPr>
    </w:p>
    <w:p>
      <w:pPr>
        <w:spacing w:line="206" w:lineRule="auto"/>
        <w:rPr>
          <w:rFonts w:ascii="Century Gothic" w:hAnsi="Century Gothic" w:eastAsia="Arial"/>
        </w:rPr>
      </w:pPr>
    </w:p>
    <w:p>
      <w:pPr>
        <w:spacing w:line="206" w:lineRule="auto"/>
        <w:rPr>
          <w:rFonts w:ascii="Century Gothic" w:hAnsi="Century Gothic" w:eastAsia="Arial"/>
        </w:rPr>
      </w:pPr>
    </w:p>
    <w:p>
      <w:pPr>
        <w:spacing w:line="206" w:lineRule="auto"/>
        <w:rPr>
          <w:rFonts w:ascii="Century Gothic" w:hAnsi="Century Gothic" w:eastAsia="Arial"/>
        </w:rPr>
      </w:pPr>
    </w:p>
    <w:p>
      <w:pPr>
        <w:spacing w:line="206" w:lineRule="auto"/>
        <w:rPr>
          <w:rFonts w:ascii="Century Gothic" w:hAnsi="Century Gothic" w:eastAsia="Arial"/>
        </w:rPr>
      </w:pPr>
    </w:p>
    <w:p>
      <w:pPr>
        <w:spacing w:line="206" w:lineRule="auto"/>
        <w:rPr>
          <w:rFonts w:ascii="Century Gothic" w:hAnsi="Century Gothic" w:eastAsia="Arial"/>
        </w:rPr>
      </w:pPr>
    </w:p>
    <w:p>
      <w:pPr>
        <w:spacing w:line="206" w:lineRule="auto"/>
        <w:rPr>
          <w:rFonts w:ascii="Century Gothic" w:hAnsi="Century Gothic" w:eastAsia="Arial"/>
        </w:rPr>
      </w:pPr>
    </w:p>
    <w:p>
      <w:pPr>
        <w:spacing w:line="206" w:lineRule="auto"/>
        <w:rPr>
          <w:rFonts w:ascii="Century Gothic" w:hAnsi="Century Gothic" w:eastAsia="Arial"/>
        </w:rPr>
      </w:pPr>
    </w:p>
    <w:p>
      <w:pPr>
        <w:spacing w:line="206" w:lineRule="auto"/>
        <w:rPr>
          <w:rFonts w:ascii="Century Gothic" w:hAnsi="Century Gothic" w:eastAsia="Arial"/>
        </w:rPr>
      </w:pPr>
    </w:p>
    <w:p>
      <w:pPr>
        <w:spacing w:line="206" w:lineRule="auto"/>
        <w:rPr>
          <w:rFonts w:ascii="Century Gothic" w:hAnsi="Century Gothic" w:eastAsia="Arial"/>
        </w:rPr>
      </w:pPr>
    </w:p>
    <w:p>
      <w:pPr>
        <w:spacing w:line="206" w:lineRule="auto"/>
        <w:rPr>
          <w:rFonts w:ascii="Century Gothic" w:hAnsi="Century Gothic" w:eastAsia="Arial"/>
        </w:rPr>
      </w:pPr>
    </w:p>
    <w:p>
      <w:pPr>
        <w:spacing w:line="206" w:lineRule="auto"/>
        <w:rPr>
          <w:rFonts w:ascii="Century Gothic" w:hAnsi="Century Gothic" w:eastAsia="Arial"/>
        </w:rPr>
      </w:pPr>
    </w:p>
    <w:p>
      <w:pPr>
        <w:spacing w:line="206" w:lineRule="auto"/>
        <w:rPr>
          <w:rFonts w:ascii="Century Gothic" w:hAnsi="Century Gothic" w:eastAsia="Arial"/>
        </w:rPr>
      </w:pPr>
    </w:p>
    <w:p>
      <w:pPr>
        <w:spacing w:line="206" w:lineRule="auto"/>
        <w:rPr>
          <w:rFonts w:ascii="Century Gothic" w:hAnsi="Century Gothic" w:eastAsia="Arial"/>
        </w:rPr>
      </w:pPr>
    </w:p>
    <w:p>
      <w:pPr>
        <w:spacing w:line="206" w:lineRule="auto"/>
        <w:rPr>
          <w:rFonts w:ascii="Century Gothic" w:hAnsi="Century Gothic" w:eastAsia="Arial"/>
        </w:rPr>
      </w:pPr>
    </w:p>
    <w:p>
      <w:pPr>
        <w:spacing w:line="206" w:lineRule="auto"/>
        <w:rPr>
          <w:rFonts w:ascii="Century Gothic" w:hAnsi="Century Gothic" w:eastAsia="Arial"/>
        </w:rPr>
      </w:pPr>
    </w:p>
    <w:p>
      <w:pPr>
        <w:spacing w:line="206" w:lineRule="auto"/>
        <w:rPr>
          <w:rFonts w:ascii="Century Gothic" w:hAnsi="Century Gothic" w:eastAsia="Arial"/>
        </w:rPr>
      </w:pPr>
    </w:p>
    <w:p>
      <w:pPr>
        <w:spacing w:line="206" w:lineRule="auto"/>
        <w:rPr>
          <w:rFonts w:ascii="Century Gothic" w:hAnsi="Century Gothic" w:eastAsia="Arial"/>
        </w:rPr>
      </w:pPr>
    </w:p>
    <w:p>
      <w:pPr>
        <w:spacing w:line="206" w:lineRule="auto"/>
        <w:rPr>
          <w:rFonts w:ascii="Century Gothic" w:hAnsi="Century Gothic" w:eastAsia="Arial"/>
        </w:rPr>
      </w:pPr>
    </w:p>
    <w:p>
      <w:pPr>
        <w:spacing w:line="206" w:lineRule="auto"/>
        <w:rPr>
          <w:rFonts w:ascii="Century Gothic" w:hAnsi="Century Gothic" w:eastAsia="Arial"/>
        </w:rPr>
      </w:pPr>
    </w:p>
    <w:p>
      <w:pPr>
        <w:spacing w:line="206" w:lineRule="auto"/>
        <w:rPr>
          <w:rFonts w:ascii="Century Gothic" w:hAnsi="Century Gothic" w:eastAsia="Arial"/>
        </w:rPr>
      </w:pPr>
    </w:p>
    <w:p>
      <w:pPr>
        <w:spacing w:line="206" w:lineRule="auto"/>
        <w:rPr>
          <w:rFonts w:ascii="Century Gothic" w:hAnsi="Century Gothic" w:eastAsia="Arial"/>
        </w:rPr>
      </w:pPr>
    </w:p>
    <w:p>
      <w:pPr>
        <w:spacing w:line="206" w:lineRule="auto"/>
        <w:rPr>
          <w:rFonts w:ascii="Century Gothic" w:hAnsi="Century Gothic" w:eastAsia="Arial"/>
        </w:rPr>
      </w:pPr>
    </w:p>
    <w:p>
      <w:pPr>
        <w:spacing w:line="206" w:lineRule="auto"/>
        <w:rPr>
          <w:rFonts w:ascii="Century Gothic" w:hAnsi="Century Gothic" w:eastAsia="Arial"/>
        </w:rPr>
      </w:pPr>
    </w:p>
    <w:p>
      <w:pPr>
        <w:spacing w:line="206" w:lineRule="auto"/>
        <w:rPr>
          <w:rFonts w:ascii="Century Gothic" w:hAnsi="Century Gothic" w:eastAsia="Arial"/>
        </w:rPr>
      </w:pPr>
    </w:p>
    <w:p>
      <w:pPr>
        <w:spacing w:line="206" w:lineRule="auto"/>
        <w:rPr>
          <w:rFonts w:ascii="Century Gothic" w:hAnsi="Century Gothic" w:eastAsia="Arial"/>
        </w:rPr>
      </w:pPr>
    </w:p>
    <w:p>
      <w:pPr>
        <w:spacing w:line="206" w:lineRule="auto"/>
        <w:rPr>
          <w:rFonts w:ascii="Century Gothic" w:hAnsi="Century Gothic" w:eastAsia="Arial"/>
        </w:rPr>
      </w:pPr>
    </w:p>
    <w:p>
      <w:pPr>
        <w:spacing w:line="206" w:lineRule="auto"/>
        <w:rPr>
          <w:rFonts w:ascii="Century Gothic" w:hAnsi="Century Gothic" w:eastAsia="Arial"/>
        </w:rPr>
      </w:pPr>
    </w:p>
    <w:p>
      <w:pPr>
        <w:spacing w:line="206" w:lineRule="auto"/>
        <w:rPr>
          <w:rFonts w:ascii="Century Gothic" w:hAnsi="Century Gothic" w:eastAsia="Arial"/>
        </w:rPr>
      </w:pPr>
    </w:p>
    <w:p>
      <w:pPr>
        <w:spacing w:line="206" w:lineRule="auto"/>
        <w:rPr>
          <w:rFonts w:ascii="Century Gothic" w:hAnsi="Century Gothic" w:eastAsia="Arial"/>
        </w:rPr>
      </w:pPr>
    </w:p>
    <w:p>
      <w:pPr>
        <w:spacing w:line="206" w:lineRule="auto"/>
        <w:rPr>
          <w:rFonts w:ascii="Century Gothic" w:hAnsi="Century Gothic" w:eastAsia="Arial"/>
        </w:rPr>
      </w:pPr>
    </w:p>
    <w:p>
      <w:pPr>
        <w:spacing w:line="206" w:lineRule="auto"/>
        <w:rPr>
          <w:rFonts w:ascii="Century Gothic" w:hAnsi="Century Gothic" w:eastAsia="Arial"/>
        </w:rPr>
      </w:pPr>
    </w:p>
    <w:p>
      <w:pPr>
        <w:spacing w:line="206" w:lineRule="auto"/>
        <w:rPr>
          <w:rFonts w:ascii="Century Gothic" w:hAnsi="Century Gothic" w:eastAsia="Arial"/>
        </w:rPr>
      </w:pPr>
    </w:p>
    <w:p>
      <w:pPr>
        <w:spacing w:line="206" w:lineRule="auto"/>
        <w:rPr>
          <w:rFonts w:ascii="Century Gothic" w:hAnsi="Century Gothic" w:eastAsia="Arial"/>
        </w:rPr>
      </w:pPr>
    </w:p>
    <w:p>
      <w:pPr>
        <w:spacing w:line="206" w:lineRule="auto"/>
        <w:rPr>
          <w:rFonts w:ascii="Century Gothic" w:hAnsi="Century Gothic" w:eastAsia="Arial"/>
        </w:rPr>
      </w:pPr>
    </w:p>
    <w:p>
      <w:pPr>
        <w:spacing w:line="206" w:lineRule="auto"/>
        <w:rPr>
          <w:rFonts w:ascii="Century Gothic" w:hAnsi="Century Gothic" w:eastAsia="Arial"/>
        </w:rPr>
      </w:pPr>
    </w:p>
    <w:p>
      <w:pPr>
        <w:spacing w:line="206" w:lineRule="auto"/>
        <w:rPr>
          <w:rFonts w:ascii="Century Gothic" w:hAnsi="Century Gothic" w:eastAsia="Arial"/>
        </w:rPr>
      </w:pPr>
    </w:p>
    <w:p>
      <w:pPr>
        <w:spacing w:line="206" w:lineRule="auto"/>
        <w:rPr>
          <w:rFonts w:ascii="Century Gothic" w:hAnsi="Century Gothic" w:eastAsia="Arial"/>
        </w:rPr>
      </w:pPr>
    </w:p>
    <w:p>
      <w:pPr>
        <w:spacing w:line="206" w:lineRule="auto"/>
        <w:rPr>
          <w:rFonts w:ascii="Century Gothic" w:hAnsi="Century Gothic" w:eastAsia="Arial"/>
        </w:rPr>
      </w:pPr>
    </w:p>
    <w:p>
      <w:pPr>
        <w:spacing w:line="206" w:lineRule="auto"/>
        <w:rPr>
          <w:rFonts w:ascii="Century Gothic" w:hAnsi="Century Gothic" w:eastAsia="Arial"/>
        </w:rPr>
      </w:pPr>
    </w:p>
    <w:p>
      <w:pPr>
        <w:spacing w:line="206" w:lineRule="auto"/>
        <w:rPr>
          <w:rFonts w:ascii="Century Gothic" w:hAnsi="Century Gothic" w:eastAsia="Arial"/>
        </w:rPr>
      </w:pPr>
    </w:p>
    <w:p>
      <w:pPr>
        <w:spacing w:line="206" w:lineRule="auto"/>
        <w:rPr>
          <w:rFonts w:ascii="Century Gothic" w:hAnsi="Century Gothic" w:eastAsia="Arial"/>
        </w:rPr>
      </w:pPr>
    </w:p>
    <w:p>
      <w:pPr>
        <w:spacing w:line="206" w:lineRule="auto"/>
        <w:rPr>
          <w:rFonts w:ascii="Century Gothic" w:hAnsi="Century Gothic" w:eastAsia="Arial"/>
        </w:rPr>
      </w:pPr>
    </w:p>
    <w:p>
      <w:pPr>
        <w:spacing w:line="206" w:lineRule="auto"/>
        <w:rPr>
          <w:rFonts w:ascii="Century Gothic" w:hAnsi="Century Gothic" w:eastAsia="Arial"/>
        </w:rPr>
      </w:pPr>
    </w:p>
    <w:p>
      <w:pPr>
        <w:spacing w:line="206" w:lineRule="auto"/>
        <w:rPr>
          <w:rFonts w:ascii="Century Gothic" w:hAnsi="Century Gothic" w:eastAsia="Arial"/>
        </w:rPr>
      </w:pPr>
    </w:p>
    <w:p>
      <w:pPr>
        <w:pStyle w:val="8"/>
        <w:numPr>
          <w:ilvl w:val="0"/>
          <w:numId w:val="1"/>
        </w:numPr>
        <w:spacing w:line="206" w:lineRule="auto"/>
        <w:rPr>
          <w:rFonts w:ascii="Century Gothic" w:hAnsi="Century Gothic" w:eastAsia="Arial"/>
          <w:b/>
          <w:bCs/>
        </w:rPr>
      </w:pPr>
      <w:r>
        <w:rPr>
          <w:rFonts w:ascii="Century Gothic" w:hAnsi="Century Gothic" w:eastAsia="Arial"/>
          <w:b/>
          <w:bCs/>
        </w:rPr>
        <w:t>OBJETIVOS DEL MÓDULO.</w:t>
      </w:r>
    </w:p>
    <w:p>
      <w:pPr>
        <w:spacing w:line="206" w:lineRule="auto"/>
        <w:rPr>
          <w:rFonts w:ascii="Century Gothic" w:hAnsi="Century Gothic" w:eastAsia="Arial"/>
        </w:rPr>
      </w:pPr>
    </w:p>
    <w:p>
      <w:pPr>
        <w:spacing w:line="206" w:lineRule="auto"/>
        <w:rPr>
          <w:rFonts w:ascii="Century Gothic" w:hAnsi="Century Gothic" w:eastAsia="Arial"/>
        </w:rPr>
      </w:pPr>
    </w:p>
    <w:p>
      <w:pPr>
        <w:spacing w:line="0" w:lineRule="atLeast"/>
        <w:ind w:left="8"/>
        <w:jc w:val="both"/>
        <w:rPr>
          <w:rFonts w:ascii="Century Gothic" w:hAnsi="Century Gothic" w:eastAsia="Arial"/>
        </w:rPr>
      </w:pPr>
      <w:r>
        <w:rPr>
          <w:rFonts w:ascii="Century Gothic" w:hAnsi="Century Gothic" w:eastAsia="Arial"/>
        </w:rPr>
        <w:t xml:space="preserve">Los ciclos formativos de grado superior   de FP incorporan todos un </w:t>
      </w:r>
      <w:r>
        <w:rPr>
          <w:rFonts w:ascii="Century Gothic" w:hAnsi="Century Gothic" w:eastAsia="Arial"/>
          <w:b/>
          <w:bCs/>
        </w:rPr>
        <w:t>módulo profesional de proyecto</w:t>
      </w:r>
      <w:r>
        <w:rPr>
          <w:rFonts w:ascii="Century Gothic" w:hAnsi="Century Gothic" w:eastAsia="Arial"/>
        </w:rPr>
        <w:t>, que se definirá de acuerdo con las características de la actividad laboral del ámbito del ciclo formativo y con aspectos relativos al ejercicio profesional y a la gestión empresarial.</w:t>
      </w:r>
    </w:p>
    <w:p>
      <w:pPr>
        <w:spacing w:line="0" w:lineRule="atLeast"/>
        <w:ind w:left="8"/>
        <w:jc w:val="both"/>
        <w:rPr>
          <w:rFonts w:ascii="Century Gothic" w:hAnsi="Century Gothic" w:eastAsia="Arial"/>
        </w:rPr>
      </w:pPr>
    </w:p>
    <w:p>
      <w:pPr>
        <w:spacing w:line="278" w:lineRule="auto"/>
        <w:ind w:left="8"/>
        <w:jc w:val="both"/>
        <w:rPr>
          <w:rFonts w:ascii="Century Gothic" w:hAnsi="Century Gothic" w:eastAsia="Arial"/>
        </w:rPr>
      </w:pPr>
      <w:r>
        <w:rPr>
          <w:rFonts w:ascii="Century Gothic" w:hAnsi="Century Gothic" w:eastAsia="Arial"/>
        </w:rPr>
        <w:t xml:space="preserve">Tiene por objeto la integración de las diversas capacidades y conocimientos del currículo de todos los módulos del ciclo formativo. Esta integración se concretará en proyectos que contemplen las variables tecnológicas y organizativas relacionadas con el título. Para ello, el módulo profesional de proyecto se realizará durante </w:t>
      </w:r>
      <w:r>
        <w:rPr>
          <w:rFonts w:ascii="Century Gothic" w:hAnsi="Century Gothic" w:eastAsia="Arial"/>
          <w:b/>
          <w:bCs/>
        </w:rPr>
        <w:t>el último período del ciclo formativo</w:t>
      </w:r>
      <w:r>
        <w:rPr>
          <w:rFonts w:ascii="Century Gothic" w:hAnsi="Century Gothic" w:eastAsia="Arial"/>
        </w:rPr>
        <w:t xml:space="preserve"> y se evaluará una vez cursado el módulo profesional de formación en centros de trabajo. Este módulo profesional conlleva incorporar a las aulas el fomento las destrezas investigadoras, creativas, innovadoras y emprendedoras en sentido amplio, con la elaboración por los/las alumnos/as de proyectos. </w:t>
      </w:r>
    </w:p>
    <w:p>
      <w:pPr>
        <w:spacing w:line="206" w:lineRule="auto"/>
        <w:rPr>
          <w:rFonts w:ascii="Century Gothic" w:hAnsi="Century Gothic" w:eastAsia="Arial"/>
        </w:rPr>
      </w:pPr>
    </w:p>
    <w:p>
      <w:pPr>
        <w:pStyle w:val="8"/>
        <w:numPr>
          <w:ilvl w:val="0"/>
          <w:numId w:val="1"/>
        </w:numPr>
        <w:spacing w:line="206" w:lineRule="auto"/>
        <w:rPr>
          <w:rFonts w:ascii="Century Gothic" w:hAnsi="Century Gothic" w:eastAsia="Arial"/>
          <w:b/>
          <w:bCs/>
        </w:rPr>
      </w:pPr>
      <w:r>
        <w:rPr>
          <w:rFonts w:ascii="Century Gothic" w:hAnsi="Century Gothic" w:eastAsia="Arial"/>
          <w:b/>
          <w:bCs/>
        </w:rPr>
        <w:t>FUNDAMENTACIÓN LEGAL.</w:t>
      </w:r>
    </w:p>
    <w:p>
      <w:pPr>
        <w:pStyle w:val="8"/>
        <w:spacing w:line="206" w:lineRule="auto"/>
        <w:rPr>
          <w:rFonts w:ascii="Century Gothic" w:hAnsi="Century Gothic" w:eastAsia="Arial"/>
          <w:b/>
          <w:bCs/>
        </w:rPr>
      </w:pPr>
    </w:p>
    <w:p>
      <w:pPr>
        <w:pStyle w:val="8"/>
        <w:spacing w:line="206" w:lineRule="auto"/>
        <w:rPr>
          <w:rFonts w:ascii="Century Gothic" w:hAnsi="Century Gothic" w:eastAsia="Arial"/>
          <w:b/>
          <w:bCs/>
        </w:rPr>
      </w:pPr>
    </w:p>
    <w:p>
      <w:pPr>
        <w:spacing w:line="206" w:lineRule="auto"/>
        <w:rPr>
          <w:rFonts w:ascii="Arial" w:hAnsi="Arial"/>
          <w:color w:val="000000"/>
          <w:sz w:val="18"/>
          <w:szCs w:val="18"/>
          <w:shd w:val="clear" w:color="auto" w:fill="FFFFFF"/>
        </w:rPr>
      </w:pPr>
      <w:r>
        <w:rPr>
          <w:rFonts w:ascii="Arial" w:hAnsi="Arial"/>
          <w:color w:val="000000"/>
          <w:sz w:val="18"/>
          <w:szCs w:val="18"/>
          <w:shd w:val="clear" w:color="auto" w:fill="FFFFFF"/>
        </w:rPr>
        <w:t xml:space="preserve"> . </w:t>
      </w:r>
      <w:r>
        <w:fldChar w:fldCharType="begin"/>
      </w:r>
      <w:r>
        <w:instrText xml:space="preserve"> HYPERLINK "http://www.todofp.es/profesores/normativa/legislacion/normativa-estatal/leyes-organicas-educativas.html" </w:instrText>
      </w:r>
      <w:r>
        <w:fldChar w:fldCharType="separate"/>
      </w:r>
      <w:r>
        <w:rPr>
          <w:rStyle w:val="4"/>
          <w:rFonts w:ascii="Arial" w:hAnsi="Arial"/>
          <w:color w:val="004578"/>
          <w:sz w:val="18"/>
          <w:szCs w:val="18"/>
          <w:shd w:val="clear" w:color="auto" w:fill="FFFFFF"/>
        </w:rPr>
        <w:t>Ley Orgánica 2/2006, de 3 mayo, de Educación</w:t>
      </w:r>
      <w:r>
        <w:rPr>
          <w:rStyle w:val="4"/>
          <w:rFonts w:ascii="Arial" w:hAnsi="Arial"/>
          <w:color w:val="004578"/>
          <w:sz w:val="18"/>
          <w:szCs w:val="18"/>
          <w:shd w:val="clear" w:color="auto" w:fill="FFFFFF"/>
        </w:rPr>
        <w:fldChar w:fldCharType="end"/>
      </w:r>
      <w:r>
        <w:rPr>
          <w:rFonts w:ascii="Arial" w:hAnsi="Arial"/>
          <w:color w:val="000000"/>
          <w:sz w:val="18"/>
          <w:szCs w:val="18"/>
          <w:shd w:val="clear" w:color="auto" w:fill="FFFFFF"/>
        </w:rPr>
        <w:t>.</w:t>
      </w:r>
    </w:p>
    <w:p>
      <w:pPr>
        <w:spacing w:line="206" w:lineRule="auto"/>
        <w:rPr>
          <w:rFonts w:ascii="Arial" w:hAnsi="Arial"/>
          <w:color w:val="000000"/>
          <w:sz w:val="18"/>
          <w:szCs w:val="18"/>
          <w:shd w:val="clear" w:color="auto" w:fill="FFFFFF"/>
        </w:rPr>
      </w:pPr>
    </w:p>
    <w:p>
      <w:pPr>
        <w:spacing w:line="206" w:lineRule="auto"/>
        <w:rPr>
          <w:rFonts w:ascii="Century Gothic" w:hAnsi="Century Gothic" w:eastAsia="Arial"/>
          <w:sz w:val="18"/>
          <w:szCs w:val="18"/>
        </w:rPr>
      </w:pPr>
      <w:r>
        <w:rPr>
          <w:b/>
          <w:bCs/>
          <w:sz w:val="18"/>
          <w:szCs w:val="18"/>
        </w:rPr>
        <w:t xml:space="preserve">. Orden 2694/2009 </w:t>
      </w:r>
      <w:r>
        <w:rPr>
          <w:sz w:val="18"/>
          <w:szCs w:val="18"/>
        </w:rPr>
        <w:t xml:space="preserve">de la Consejería de Educación Madrid, modificada por </w:t>
      </w:r>
      <w:r>
        <w:rPr>
          <w:b/>
          <w:bCs/>
          <w:sz w:val="18"/>
          <w:szCs w:val="18"/>
        </w:rPr>
        <w:t>Orden 11783/2012.</w:t>
      </w:r>
    </w:p>
    <w:p>
      <w:pPr>
        <w:spacing w:line="206" w:lineRule="auto"/>
        <w:rPr>
          <w:rFonts w:ascii="Century Gothic" w:hAnsi="Century Gothic" w:eastAsia="Arial"/>
        </w:rPr>
      </w:pPr>
    </w:p>
    <w:p>
      <w:pPr>
        <w:pStyle w:val="8"/>
        <w:numPr>
          <w:ilvl w:val="0"/>
          <w:numId w:val="1"/>
        </w:numPr>
        <w:rPr>
          <w:rFonts w:ascii="Century Gothic" w:hAnsi="Century Gothic"/>
          <w:b/>
          <w:bCs/>
        </w:rPr>
      </w:pPr>
      <w:r>
        <w:rPr>
          <w:rFonts w:ascii="Century Gothic" w:hAnsi="Century Gothic"/>
          <w:b/>
          <w:bCs/>
        </w:rPr>
        <w:t>CONTENIDOS MÍNIMOS Y ORIENTACIONES PEDAGÓGICAS.</w:t>
      </w:r>
    </w:p>
    <w:p/>
    <w:p>
      <w:pPr>
        <w:spacing w:line="299" w:lineRule="auto"/>
        <w:ind w:left="8"/>
        <w:rPr>
          <w:rFonts w:ascii="Century Gothic" w:hAnsi="Century Gothic" w:eastAsia="Arial"/>
        </w:rPr>
      </w:pPr>
      <w:r>
        <w:rPr>
          <w:rFonts w:ascii="Century Gothic" w:hAnsi="Century Gothic" w:eastAsia="Arial"/>
        </w:rPr>
        <w:t>Este módulo profesional complementa la formación establecida para el resto de los módulos profesionales que integran el título en las funciones de análisis del contexto, diseño del proyecto y organización de la ejecución.</w:t>
      </w:r>
    </w:p>
    <w:p>
      <w:pPr>
        <w:spacing w:line="2" w:lineRule="exact"/>
        <w:rPr>
          <w:rFonts w:ascii="Century Gothic" w:hAnsi="Century Gothic" w:eastAsia="Arial"/>
        </w:rPr>
      </w:pPr>
    </w:p>
    <w:p>
      <w:pPr>
        <w:spacing w:line="0" w:lineRule="atLeast"/>
        <w:ind w:left="8"/>
        <w:rPr>
          <w:rFonts w:ascii="Century Gothic" w:hAnsi="Century Gothic" w:eastAsia="Arial"/>
        </w:rPr>
      </w:pPr>
      <w:r>
        <w:rPr>
          <w:rFonts w:ascii="Century Gothic" w:hAnsi="Century Gothic" w:eastAsia="Arial"/>
        </w:rPr>
        <w:t>Se ha de fomentar y valorar con este proyecto:</w:t>
      </w:r>
    </w:p>
    <w:tbl>
      <w:tblPr>
        <w:tblStyle w:val="3"/>
        <w:tblW w:w="0" w:type="auto"/>
        <w:tblInd w:w="8" w:type="dxa"/>
        <w:tblLayout w:type="fixed"/>
        <w:tblCellMar>
          <w:top w:w="0" w:type="dxa"/>
          <w:left w:w="0" w:type="dxa"/>
          <w:bottom w:w="0" w:type="dxa"/>
          <w:right w:w="0" w:type="dxa"/>
        </w:tblCellMar>
      </w:tblPr>
      <w:tblGrid>
        <w:gridCol w:w="200"/>
        <w:gridCol w:w="4500"/>
        <w:gridCol w:w="720"/>
        <w:gridCol w:w="1000"/>
        <w:gridCol w:w="600"/>
        <w:gridCol w:w="620"/>
      </w:tblGrid>
      <w:tr>
        <w:trPr>
          <w:trHeight w:val="320" w:hRule="atLeast"/>
        </w:trPr>
        <w:tc>
          <w:tcPr>
            <w:tcW w:w="200" w:type="dxa"/>
            <w:shd w:val="clear" w:color="auto" w:fill="auto"/>
            <w:vAlign w:val="bottom"/>
          </w:tcPr>
          <w:p>
            <w:pPr>
              <w:spacing w:line="0" w:lineRule="atLeast"/>
              <w:rPr>
                <w:rFonts w:ascii="Century Gothic" w:hAnsi="Century Gothic" w:eastAsia="Arial"/>
              </w:rPr>
            </w:pPr>
            <w:r>
              <w:rPr>
                <w:rFonts w:ascii="Century Gothic" w:hAnsi="Century Gothic" w:eastAsia="Arial"/>
              </w:rPr>
              <w:t>−</w:t>
            </w:r>
          </w:p>
        </w:tc>
        <w:tc>
          <w:tcPr>
            <w:tcW w:w="6820" w:type="dxa"/>
            <w:gridSpan w:val="4"/>
            <w:shd w:val="clear" w:color="auto" w:fill="auto"/>
            <w:vAlign w:val="bottom"/>
          </w:tcPr>
          <w:p>
            <w:pPr>
              <w:spacing w:line="0" w:lineRule="atLeast"/>
              <w:ind w:left="60"/>
              <w:rPr>
                <w:rFonts w:ascii="Century Gothic" w:hAnsi="Century Gothic" w:eastAsia="Arial"/>
              </w:rPr>
            </w:pPr>
            <w:r>
              <w:rPr>
                <w:rFonts w:ascii="Century Gothic" w:hAnsi="Century Gothic" w:eastAsia="Arial"/>
              </w:rPr>
              <w:t>La responsabilidad y la auto-evaluación del trabajo realizado.</w:t>
            </w:r>
          </w:p>
        </w:tc>
        <w:tc>
          <w:tcPr>
            <w:tcW w:w="620" w:type="dxa"/>
            <w:shd w:val="clear" w:color="auto" w:fill="auto"/>
            <w:vAlign w:val="bottom"/>
          </w:tcPr>
          <w:p>
            <w:pPr>
              <w:spacing w:line="0" w:lineRule="atLeast"/>
              <w:ind w:right="260"/>
              <w:jc w:val="right"/>
              <w:rPr>
                <w:rFonts w:ascii="Century Gothic" w:hAnsi="Century Gothic" w:eastAsia="Arial"/>
              </w:rPr>
            </w:pPr>
          </w:p>
        </w:tc>
      </w:tr>
      <w:tr>
        <w:tblPrEx>
          <w:tblCellMar>
            <w:top w:w="0" w:type="dxa"/>
            <w:left w:w="0" w:type="dxa"/>
            <w:bottom w:w="0" w:type="dxa"/>
            <w:right w:w="0" w:type="dxa"/>
          </w:tblCellMar>
        </w:tblPrEx>
        <w:trPr>
          <w:trHeight w:val="320" w:hRule="atLeast"/>
        </w:trPr>
        <w:tc>
          <w:tcPr>
            <w:tcW w:w="200" w:type="dxa"/>
            <w:shd w:val="clear" w:color="auto" w:fill="auto"/>
            <w:vAlign w:val="bottom"/>
          </w:tcPr>
          <w:p>
            <w:pPr>
              <w:spacing w:line="0" w:lineRule="atLeast"/>
              <w:rPr>
                <w:rFonts w:ascii="Century Gothic" w:hAnsi="Century Gothic" w:eastAsia="Arial"/>
              </w:rPr>
            </w:pPr>
            <w:r>
              <w:rPr>
                <w:rFonts w:ascii="Century Gothic" w:hAnsi="Century Gothic" w:eastAsia="Arial"/>
              </w:rPr>
              <w:t>−</w:t>
            </w:r>
          </w:p>
        </w:tc>
        <w:tc>
          <w:tcPr>
            <w:tcW w:w="4500" w:type="dxa"/>
            <w:shd w:val="clear" w:color="auto" w:fill="auto"/>
            <w:vAlign w:val="bottom"/>
          </w:tcPr>
          <w:p>
            <w:pPr>
              <w:spacing w:line="0" w:lineRule="atLeast"/>
              <w:ind w:right="200"/>
              <w:rPr>
                <w:rFonts w:ascii="Century Gothic" w:hAnsi="Century Gothic" w:eastAsia="Arial"/>
              </w:rPr>
            </w:pPr>
            <w:r>
              <w:rPr>
                <w:rFonts w:ascii="Century Gothic" w:hAnsi="Century Gothic" w:eastAsia="Arial"/>
              </w:rPr>
              <w:t>La autonomía y la iniciativa personal.</w:t>
            </w:r>
          </w:p>
        </w:tc>
        <w:tc>
          <w:tcPr>
            <w:tcW w:w="720" w:type="dxa"/>
            <w:shd w:val="clear" w:color="auto" w:fill="auto"/>
            <w:vAlign w:val="bottom"/>
          </w:tcPr>
          <w:p>
            <w:pPr>
              <w:spacing w:line="0" w:lineRule="atLeast"/>
              <w:ind w:right="200"/>
              <w:jc w:val="right"/>
              <w:rPr>
                <w:rFonts w:ascii="Century Gothic" w:hAnsi="Century Gothic" w:eastAsia="Arial"/>
              </w:rPr>
            </w:pPr>
          </w:p>
        </w:tc>
        <w:tc>
          <w:tcPr>
            <w:tcW w:w="1000" w:type="dxa"/>
            <w:shd w:val="clear" w:color="auto" w:fill="auto"/>
            <w:vAlign w:val="bottom"/>
          </w:tcPr>
          <w:p>
            <w:pPr>
              <w:spacing w:line="0" w:lineRule="atLeast"/>
              <w:rPr>
                <w:rFonts w:ascii="Century Gothic" w:hAnsi="Century Gothic" w:eastAsia="Times New Roman"/>
              </w:rPr>
            </w:pPr>
          </w:p>
        </w:tc>
        <w:tc>
          <w:tcPr>
            <w:tcW w:w="600" w:type="dxa"/>
            <w:shd w:val="clear" w:color="auto" w:fill="auto"/>
            <w:vAlign w:val="bottom"/>
          </w:tcPr>
          <w:p>
            <w:pPr>
              <w:spacing w:line="0" w:lineRule="atLeast"/>
              <w:rPr>
                <w:rFonts w:ascii="Century Gothic" w:hAnsi="Century Gothic" w:eastAsia="Times New Roman"/>
              </w:rPr>
            </w:pPr>
          </w:p>
        </w:tc>
        <w:tc>
          <w:tcPr>
            <w:tcW w:w="620" w:type="dxa"/>
            <w:shd w:val="clear" w:color="auto" w:fill="auto"/>
            <w:vAlign w:val="bottom"/>
          </w:tcPr>
          <w:p>
            <w:pPr>
              <w:spacing w:line="0" w:lineRule="atLeast"/>
              <w:rPr>
                <w:rFonts w:ascii="Century Gothic" w:hAnsi="Century Gothic" w:eastAsia="Times New Roman"/>
              </w:rPr>
            </w:pPr>
          </w:p>
        </w:tc>
      </w:tr>
      <w:tr>
        <w:tblPrEx>
          <w:tblCellMar>
            <w:top w:w="0" w:type="dxa"/>
            <w:left w:w="0" w:type="dxa"/>
            <w:bottom w:w="0" w:type="dxa"/>
            <w:right w:w="0" w:type="dxa"/>
          </w:tblCellMar>
        </w:tblPrEx>
        <w:trPr>
          <w:trHeight w:val="282" w:hRule="atLeast"/>
        </w:trPr>
        <w:tc>
          <w:tcPr>
            <w:tcW w:w="200" w:type="dxa"/>
            <w:shd w:val="clear" w:color="auto" w:fill="auto"/>
            <w:vAlign w:val="bottom"/>
          </w:tcPr>
          <w:p>
            <w:pPr>
              <w:spacing w:line="0" w:lineRule="atLeast"/>
              <w:rPr>
                <w:rFonts w:ascii="Century Gothic" w:hAnsi="Century Gothic" w:eastAsia="Arial"/>
              </w:rPr>
            </w:pPr>
            <w:r>
              <w:rPr>
                <w:rFonts w:ascii="Century Gothic" w:hAnsi="Century Gothic" w:eastAsia="Arial"/>
              </w:rPr>
              <w:t>−</w:t>
            </w:r>
          </w:p>
        </w:tc>
        <w:tc>
          <w:tcPr>
            <w:tcW w:w="7440" w:type="dxa"/>
            <w:gridSpan w:val="5"/>
            <w:shd w:val="clear" w:color="auto" w:fill="auto"/>
            <w:vAlign w:val="bottom"/>
          </w:tcPr>
          <w:p>
            <w:pPr>
              <w:spacing w:line="0" w:lineRule="atLeast"/>
              <w:rPr>
                <w:rFonts w:ascii="Century Gothic" w:hAnsi="Century Gothic" w:eastAsia="Arial"/>
              </w:rPr>
            </w:pPr>
            <w:r>
              <w:rPr>
                <w:rFonts w:ascii="Century Gothic" w:hAnsi="Century Gothic" w:eastAsia="Arial"/>
              </w:rPr>
              <w:t xml:space="preserve">El uso de las Tecnologías de la Información y de la Comunicación. </w:t>
            </w:r>
          </w:p>
        </w:tc>
      </w:tr>
    </w:tbl>
    <w:p/>
    <w:p>
      <w:pPr>
        <w:pStyle w:val="8"/>
        <w:numPr>
          <w:ilvl w:val="0"/>
          <w:numId w:val="1"/>
        </w:numPr>
        <w:rPr>
          <w:rFonts w:ascii="Century Gothic" w:hAnsi="Century Gothic"/>
          <w:b/>
          <w:bCs/>
        </w:rPr>
      </w:pPr>
      <w:r>
        <w:rPr>
          <w:rFonts w:ascii="Century Gothic" w:hAnsi="Century Gothic"/>
          <w:b/>
          <w:bCs/>
        </w:rPr>
        <w:t>LAS FASES DEL PROYECTO:</w:t>
      </w:r>
    </w:p>
    <w:p/>
    <w:p>
      <w:pPr>
        <w:spacing w:line="278" w:lineRule="auto"/>
        <w:ind w:left="8" w:firstLine="131"/>
        <w:jc w:val="both"/>
        <w:rPr>
          <w:rFonts w:ascii="Century Gothic" w:hAnsi="Century Gothic" w:eastAsia="Arial"/>
          <w:color w:val="000000"/>
        </w:rPr>
      </w:pPr>
      <w:r>
        <w:rPr>
          <w:rFonts w:ascii="Century Gothic" w:hAnsi="Century Gothic" w:eastAsia="Arial"/>
          <w:b/>
          <w:color w:val="008CB4"/>
        </w:rPr>
        <w:t xml:space="preserve">4.1 Fase analítica: </w:t>
      </w:r>
      <w:r>
        <w:rPr>
          <w:rFonts w:ascii="Century Gothic" w:hAnsi="Century Gothic" w:eastAsia="Arial"/>
          <w:color w:val="000000"/>
        </w:rPr>
        <w:t>Se ha de identificar necesidades del sector productivo, relacionándolas</w:t>
      </w:r>
      <w:r>
        <w:rPr>
          <w:rFonts w:ascii="Century Gothic" w:hAnsi="Century Gothic" w:eastAsia="Arial"/>
          <w:b/>
          <w:color w:val="008CB4"/>
        </w:rPr>
        <w:t xml:space="preserve"> </w:t>
      </w:r>
      <w:r>
        <w:rPr>
          <w:rFonts w:ascii="Century Gothic" w:hAnsi="Century Gothic" w:eastAsia="Arial"/>
          <w:color w:val="000000"/>
        </w:rPr>
        <w:t xml:space="preserve">con proyectos tipo que las puedan satisfacer. La función de análisis del contexto incluye las subfunciones de: </w:t>
      </w:r>
    </w:p>
    <w:p>
      <w:pPr>
        <w:spacing w:line="1" w:lineRule="exact"/>
        <w:rPr>
          <w:rFonts w:ascii="Century Gothic" w:hAnsi="Century Gothic" w:eastAsia="Times New Roman"/>
        </w:rPr>
      </w:pPr>
    </w:p>
    <w:p>
      <w:pPr>
        <w:spacing w:line="0" w:lineRule="atLeast"/>
        <w:ind w:left="8"/>
        <w:rPr>
          <w:rFonts w:ascii="Century Gothic" w:hAnsi="Century Gothic" w:eastAsia="Arial"/>
          <w:color w:val="000000"/>
        </w:rPr>
      </w:pPr>
      <w:r>
        <w:rPr>
          <w:rFonts w:ascii="Century Gothic" w:hAnsi="Century Gothic" w:eastAsia="Arial"/>
          <w:color w:val="008CB4"/>
        </w:rPr>
        <w:t xml:space="preserve">• </w:t>
      </w:r>
      <w:r>
        <w:rPr>
          <w:rFonts w:ascii="Century Gothic" w:hAnsi="Century Gothic" w:eastAsia="Arial"/>
          <w:color w:val="000000"/>
        </w:rPr>
        <w:t>Recopilación de información</w:t>
      </w:r>
    </w:p>
    <w:p>
      <w:pPr>
        <w:spacing w:line="44" w:lineRule="exact"/>
        <w:rPr>
          <w:rFonts w:ascii="Century Gothic" w:hAnsi="Century Gothic" w:eastAsia="Times New Roman"/>
        </w:rPr>
      </w:pPr>
    </w:p>
    <w:p>
      <w:pPr>
        <w:spacing w:line="0" w:lineRule="atLeast"/>
        <w:ind w:left="8"/>
        <w:rPr>
          <w:rFonts w:ascii="Century Gothic" w:hAnsi="Century Gothic" w:eastAsia="Arial"/>
          <w:color w:val="008CB4"/>
        </w:rPr>
      </w:pPr>
      <w:r>
        <w:rPr>
          <w:rFonts w:ascii="Century Gothic" w:hAnsi="Century Gothic" w:eastAsia="Arial"/>
          <w:color w:val="008CB4"/>
        </w:rPr>
        <w:t xml:space="preserve">• </w:t>
      </w:r>
      <w:r>
        <w:rPr>
          <w:rFonts w:ascii="Century Gothic" w:hAnsi="Century Gothic" w:eastAsia="Arial"/>
          <w:color w:val="000000"/>
        </w:rPr>
        <w:t>Identificación de necesidades</w:t>
      </w:r>
      <w:r>
        <w:rPr>
          <w:rFonts w:ascii="Century Gothic" w:hAnsi="Century Gothic" w:eastAsia="Arial"/>
          <w:color w:val="008CB4"/>
        </w:rPr>
        <w:t xml:space="preserve"> </w:t>
      </w:r>
    </w:p>
    <w:p>
      <w:pPr>
        <w:spacing w:line="180" w:lineRule="auto"/>
        <w:ind w:left="8"/>
        <w:rPr>
          <w:rFonts w:ascii="Century Gothic" w:hAnsi="Century Gothic" w:eastAsia="Arial"/>
          <w:color w:val="000000"/>
        </w:rPr>
      </w:pPr>
      <w:r>
        <w:rPr>
          <w:rFonts w:ascii="Century Gothic" w:hAnsi="Century Gothic" w:eastAsia="Arial"/>
          <w:color w:val="008CB4"/>
        </w:rPr>
        <w:t xml:space="preserve">• </w:t>
      </w:r>
      <w:r>
        <w:rPr>
          <w:rFonts w:ascii="Century Gothic" w:hAnsi="Century Gothic" w:eastAsia="Arial"/>
          <w:color w:val="000000"/>
        </w:rPr>
        <w:t>Estudio de viabilidad.</w:t>
      </w:r>
      <w:r>
        <w:rPr>
          <w:rFonts w:ascii="Century Gothic" w:hAnsi="Century Gothic" w:eastAsia="Arial"/>
          <w:color w:val="008CB4"/>
        </w:rPr>
        <w:t xml:space="preserve"> </w:t>
      </w:r>
    </w:p>
    <w:p>
      <w:pPr>
        <w:spacing w:line="213" w:lineRule="auto"/>
        <w:ind w:left="8"/>
        <w:rPr>
          <w:rFonts w:ascii="Century Gothic" w:hAnsi="Century Gothic" w:eastAsia="Arial"/>
        </w:rPr>
      </w:pPr>
    </w:p>
    <w:p>
      <w:pPr>
        <w:spacing w:line="1" w:lineRule="exact"/>
        <w:rPr>
          <w:rFonts w:ascii="Century Gothic" w:hAnsi="Century Gothic" w:eastAsia="Times New Roman"/>
        </w:rPr>
      </w:pPr>
    </w:p>
    <w:p>
      <w:pPr>
        <w:spacing w:line="276" w:lineRule="auto"/>
        <w:ind w:left="8" w:firstLine="218"/>
        <w:jc w:val="both"/>
        <w:rPr>
          <w:rFonts w:ascii="Century Gothic" w:hAnsi="Century Gothic" w:eastAsia="Arial"/>
          <w:color w:val="000000"/>
        </w:rPr>
      </w:pPr>
      <w:r>
        <w:rPr>
          <w:rFonts w:ascii="Century Gothic" w:hAnsi="Century Gothic" w:eastAsia="Arial"/>
          <w:b/>
          <w:color w:val="008CB4"/>
        </w:rPr>
        <w:t xml:space="preserve">4.2 Fase de diseño: </w:t>
      </w:r>
      <w:r>
        <w:rPr>
          <w:rFonts w:ascii="Century Gothic" w:hAnsi="Century Gothic" w:eastAsia="Arial"/>
          <w:color w:val="000000"/>
        </w:rPr>
        <w:t>La función de diseño del proyecto tiene como objetivo establecer las</w:t>
      </w:r>
      <w:r>
        <w:rPr>
          <w:rFonts w:ascii="Century Gothic" w:hAnsi="Century Gothic" w:eastAsia="Arial"/>
          <w:b/>
          <w:color w:val="008CB4"/>
        </w:rPr>
        <w:t xml:space="preserve"> </w:t>
      </w:r>
      <w:r>
        <w:rPr>
          <w:rFonts w:ascii="Century Gothic" w:hAnsi="Century Gothic" w:eastAsia="Arial"/>
          <w:color w:val="000000"/>
        </w:rPr>
        <w:t>líneas generales para dar respuesta a las necesidades planteadas concretando los aspectos relevantes para su realización. Se ha de diseñar un proyecto relacionado con las competencias expresadas en el título incluyendo y desarrollando las fases que lo componen. Incluye las subfunciones de:</w:t>
      </w:r>
    </w:p>
    <w:p>
      <w:pPr>
        <w:spacing w:line="5" w:lineRule="exact"/>
        <w:rPr>
          <w:rFonts w:ascii="Century Gothic" w:hAnsi="Century Gothic" w:eastAsia="Times New Roman"/>
        </w:rPr>
      </w:pPr>
    </w:p>
    <w:p>
      <w:pPr>
        <w:numPr>
          <w:ilvl w:val="0"/>
          <w:numId w:val="2"/>
        </w:numPr>
        <w:tabs>
          <w:tab w:val="left" w:pos="228"/>
        </w:tabs>
        <w:spacing w:line="0" w:lineRule="atLeast"/>
        <w:ind w:left="228" w:hanging="228"/>
        <w:rPr>
          <w:rFonts w:ascii="Century Gothic" w:hAnsi="Century Gothic" w:eastAsia="Arial"/>
          <w:color w:val="008CB4"/>
        </w:rPr>
      </w:pPr>
      <w:r>
        <w:rPr>
          <w:rFonts w:ascii="Century Gothic" w:hAnsi="Century Gothic" w:eastAsia="Arial"/>
        </w:rPr>
        <w:t>Definición del proyecto.</w:t>
      </w:r>
    </w:p>
    <w:p>
      <w:pPr>
        <w:spacing w:line="44" w:lineRule="exact"/>
        <w:rPr>
          <w:rFonts w:ascii="Century Gothic" w:hAnsi="Century Gothic" w:eastAsia="Arial"/>
          <w:color w:val="008CB4"/>
        </w:rPr>
      </w:pPr>
    </w:p>
    <w:p>
      <w:pPr>
        <w:numPr>
          <w:ilvl w:val="0"/>
          <w:numId w:val="2"/>
        </w:numPr>
        <w:tabs>
          <w:tab w:val="left" w:pos="228"/>
        </w:tabs>
        <w:spacing w:line="0" w:lineRule="atLeast"/>
        <w:ind w:left="228" w:hanging="228"/>
        <w:rPr>
          <w:rFonts w:ascii="Century Gothic" w:hAnsi="Century Gothic" w:eastAsia="Arial"/>
          <w:color w:val="008CB4"/>
        </w:rPr>
      </w:pPr>
      <w:r>
        <w:rPr>
          <w:rFonts w:ascii="Century Gothic" w:hAnsi="Century Gothic" w:eastAsia="Arial"/>
        </w:rPr>
        <w:t xml:space="preserve">Planificación de la intervención: Estrategia. Objetivos. Acciones. </w:t>
      </w:r>
    </w:p>
    <w:p>
      <w:pPr>
        <w:spacing w:line="44" w:lineRule="exact"/>
        <w:rPr>
          <w:rFonts w:ascii="Century Gothic" w:hAnsi="Century Gothic" w:eastAsia="Times New Roman"/>
        </w:rPr>
      </w:pPr>
    </w:p>
    <w:p>
      <w:pPr>
        <w:tabs>
          <w:tab w:val="left" w:pos="4308"/>
        </w:tabs>
        <w:spacing w:line="0" w:lineRule="atLeast"/>
        <w:ind w:left="8"/>
        <w:rPr>
          <w:rFonts w:ascii="Century Gothic" w:hAnsi="Century Gothic" w:eastAsia="Arial"/>
        </w:rPr>
      </w:pPr>
      <w:r>
        <w:rPr>
          <w:rFonts w:ascii="Century Gothic" w:hAnsi="Century Gothic" w:eastAsia="Arial"/>
          <w:color w:val="008CB4"/>
        </w:rPr>
        <w:t xml:space="preserve">• </w:t>
      </w:r>
      <w:r>
        <w:rPr>
          <w:rFonts w:ascii="Century Gothic" w:hAnsi="Century Gothic" w:eastAsia="Arial"/>
          <w:color w:val="000000"/>
        </w:rPr>
        <w:t>Elaboración de la documentación.</w:t>
      </w:r>
    </w:p>
    <w:p>
      <w:pPr>
        <w:spacing w:line="44" w:lineRule="exact"/>
        <w:rPr>
          <w:rFonts w:ascii="Century Gothic" w:hAnsi="Century Gothic" w:eastAsia="Times New Roman"/>
        </w:rPr>
      </w:pPr>
    </w:p>
    <w:p>
      <w:pPr>
        <w:spacing w:line="44" w:lineRule="exact"/>
        <w:rPr>
          <w:rFonts w:ascii="Century Gothic" w:hAnsi="Century Gothic" w:eastAsia="Times New Roman"/>
        </w:rPr>
      </w:pPr>
    </w:p>
    <w:p>
      <w:pPr>
        <w:spacing w:line="0" w:lineRule="atLeast"/>
        <w:ind w:left="8"/>
        <w:rPr>
          <w:rFonts w:ascii="Century Gothic" w:hAnsi="Century Gothic" w:eastAsia="Arial"/>
          <w:color w:val="000000"/>
        </w:rPr>
      </w:pPr>
      <w:r>
        <w:rPr>
          <w:rFonts w:ascii="Century Gothic" w:hAnsi="Century Gothic" w:eastAsia="Arial"/>
          <w:b/>
          <w:color w:val="008CB4"/>
        </w:rPr>
        <w:t xml:space="preserve">4.3 Fase de ejecución: </w:t>
      </w:r>
      <w:r>
        <w:rPr>
          <w:rFonts w:ascii="Century Gothic" w:hAnsi="Century Gothic" w:eastAsia="Arial"/>
          <w:color w:val="000000"/>
        </w:rPr>
        <w:t>La función de organización de la ejecución incluye las subfunciones</w:t>
      </w:r>
    </w:p>
    <w:p>
      <w:pPr>
        <w:spacing w:line="0" w:lineRule="atLeast"/>
        <w:ind w:left="8"/>
        <w:rPr>
          <w:rFonts w:ascii="Century Gothic" w:hAnsi="Century Gothic" w:eastAsia="Arial"/>
          <w:color w:val="000000"/>
        </w:rPr>
      </w:pPr>
      <w:r>
        <w:rPr>
          <w:rFonts w:ascii="Century Gothic" w:hAnsi="Century Gothic" w:eastAsia="Arial"/>
          <w:color w:val="000000"/>
        </w:rPr>
        <w:t xml:space="preserve">    .  Programación de actividades.</w:t>
      </w:r>
    </w:p>
    <w:p>
      <w:pPr>
        <w:spacing w:line="0" w:lineRule="atLeast"/>
        <w:ind w:left="8"/>
        <w:rPr>
          <w:rFonts w:ascii="Century Gothic" w:hAnsi="Century Gothic" w:eastAsia="Arial"/>
          <w:color w:val="000000"/>
        </w:rPr>
      </w:pPr>
      <w:r>
        <w:rPr>
          <w:rFonts w:ascii="Century Gothic" w:hAnsi="Century Gothic" w:eastAsia="Arial"/>
          <w:color w:val="000000"/>
        </w:rPr>
        <w:t xml:space="preserve">     . Gestión de recursos.</w:t>
      </w:r>
    </w:p>
    <w:p>
      <w:pPr>
        <w:spacing w:line="0" w:lineRule="atLeast"/>
        <w:ind w:left="8"/>
        <w:rPr>
          <w:rFonts w:ascii="Century Gothic" w:hAnsi="Century Gothic" w:eastAsia="Arial"/>
          <w:color w:val="000000"/>
        </w:rPr>
      </w:pPr>
      <w:r>
        <w:rPr>
          <w:rFonts w:ascii="Century Gothic" w:hAnsi="Century Gothic" w:eastAsia="Arial"/>
          <w:color w:val="000000"/>
        </w:rPr>
        <w:t xml:space="preserve">     . Supervisión de la intervención.</w:t>
      </w:r>
    </w:p>
    <w:p>
      <w:pPr>
        <w:spacing w:line="0" w:lineRule="atLeast"/>
        <w:ind w:left="8"/>
        <w:rPr>
          <w:rFonts w:ascii="Century Gothic" w:hAnsi="Century Gothic" w:eastAsia="Arial"/>
          <w:color w:val="000000"/>
        </w:rPr>
      </w:pPr>
    </w:p>
    <w:p>
      <w:pPr>
        <w:spacing w:line="0" w:lineRule="atLeast"/>
        <w:ind w:left="8"/>
        <w:rPr>
          <w:rFonts w:ascii="Century Gothic" w:hAnsi="Century Gothic" w:eastAsia="Arial"/>
          <w:color w:val="000000"/>
        </w:rPr>
      </w:pPr>
    </w:p>
    <w:p>
      <w:pPr>
        <w:tabs>
          <w:tab w:val="left" w:pos="384"/>
        </w:tabs>
        <w:spacing w:line="237" w:lineRule="auto"/>
        <w:rPr>
          <w:rFonts w:ascii="Century Gothic" w:hAnsi="Century Gothic" w:eastAsia="Arial"/>
          <w:b/>
          <w:color w:val="008CB4"/>
        </w:rPr>
      </w:pPr>
    </w:p>
    <w:p>
      <w:pPr>
        <w:spacing w:line="0" w:lineRule="atLeast"/>
        <w:ind w:left="8"/>
        <w:rPr>
          <w:rFonts w:ascii="Century Gothic" w:hAnsi="Century Gothic" w:eastAsia="Arial"/>
          <w:color w:val="000000"/>
        </w:rPr>
        <w:sectPr>
          <w:headerReference r:id="rId7" w:type="first"/>
          <w:footerReference r:id="rId10" w:type="first"/>
          <w:headerReference r:id="rId5" w:type="default"/>
          <w:footerReference r:id="rId8" w:type="default"/>
          <w:headerReference r:id="rId6" w:type="even"/>
          <w:footerReference r:id="rId9" w:type="even"/>
          <w:pgSz w:w="11900" w:h="16840"/>
          <w:pgMar w:top="1290" w:right="1160" w:bottom="340" w:left="1152" w:header="0" w:footer="573" w:gutter="0"/>
          <w:cols w:equalWidth="0" w:num="1">
            <w:col w:w="9588"/>
          </w:cols>
          <w:docGrid w:linePitch="360" w:charSpace="0"/>
        </w:sectPr>
      </w:pPr>
    </w:p>
    <w:p>
      <w:pPr>
        <w:spacing w:line="56" w:lineRule="exact"/>
        <w:rPr>
          <w:rFonts w:ascii="Century Gothic" w:hAnsi="Century Gothic" w:eastAsia="Times New Roman"/>
        </w:rPr>
      </w:pPr>
    </w:p>
    <w:p>
      <w:pPr>
        <w:spacing w:line="44" w:lineRule="exact"/>
        <w:rPr>
          <w:rFonts w:ascii="Century Gothic" w:hAnsi="Century Gothic" w:eastAsia="Times New Roman"/>
        </w:rPr>
      </w:pPr>
    </w:p>
    <w:p>
      <w:pPr>
        <w:spacing w:line="44" w:lineRule="exact"/>
        <w:rPr>
          <w:rFonts w:ascii="Century Gothic" w:hAnsi="Century Gothic" w:eastAsia="Arial"/>
          <w:color w:val="008CB4"/>
        </w:rPr>
      </w:pPr>
    </w:p>
    <w:p>
      <w:pPr>
        <w:pStyle w:val="8"/>
        <w:rPr>
          <w:rFonts w:ascii="Century Gothic" w:hAnsi="Century Gothic" w:eastAsia="Arial"/>
          <w:color w:val="008CB4"/>
        </w:rPr>
      </w:pPr>
    </w:p>
    <w:p>
      <w:pPr>
        <w:pStyle w:val="8"/>
        <w:tabs>
          <w:tab w:val="left" w:pos="384"/>
        </w:tabs>
        <w:spacing w:line="237" w:lineRule="auto"/>
        <w:rPr>
          <w:rFonts w:ascii="Century Gothic" w:hAnsi="Century Gothic" w:eastAsia="Arial"/>
          <w:b/>
          <w:color w:val="008CB4"/>
        </w:rPr>
      </w:pPr>
    </w:p>
    <w:p>
      <w:pPr>
        <w:pStyle w:val="8"/>
        <w:tabs>
          <w:tab w:val="left" w:pos="384"/>
        </w:tabs>
        <w:spacing w:line="237" w:lineRule="auto"/>
        <w:ind w:left="8"/>
        <w:rPr>
          <w:rFonts w:ascii="Century Gothic" w:hAnsi="Century Gothic" w:eastAsia="Arial"/>
          <w:b/>
          <w:color w:val="008CB4"/>
        </w:rPr>
      </w:pPr>
    </w:p>
    <w:p>
      <w:pPr>
        <w:spacing w:line="45" w:lineRule="exact"/>
        <w:rPr>
          <w:rFonts w:ascii="Century Gothic" w:hAnsi="Century Gothic" w:eastAsia="Times New Roman"/>
        </w:rPr>
      </w:pPr>
    </w:p>
    <w:p>
      <w:pPr>
        <w:pStyle w:val="8"/>
        <w:numPr>
          <w:ilvl w:val="0"/>
          <w:numId w:val="3"/>
        </w:numPr>
        <w:spacing w:line="0" w:lineRule="atLeast"/>
        <w:ind w:left="709"/>
        <w:jc w:val="both"/>
        <w:rPr>
          <w:rFonts w:ascii="Century Gothic" w:hAnsi="Century Gothic"/>
          <w:b/>
          <w:bCs/>
        </w:rPr>
      </w:pPr>
      <w:r>
        <w:rPr>
          <w:rFonts w:ascii="Century Gothic" w:hAnsi="Century Gothic"/>
          <w:b/>
          <w:bCs/>
        </w:rPr>
        <w:t>tipos de Proyecto se pueden presentar? ¿Quiénes pueden proponerlos?</w:t>
      </w:r>
    </w:p>
    <w:p>
      <w:pPr>
        <w:pStyle w:val="8"/>
        <w:spacing w:line="0" w:lineRule="atLeast"/>
        <w:ind w:left="709"/>
        <w:jc w:val="both"/>
        <w:rPr>
          <w:rFonts w:ascii="Century Gothic" w:hAnsi="Century Gothic" w:eastAsia="Arial"/>
        </w:rPr>
      </w:pPr>
    </w:p>
    <w:p>
      <w:pPr>
        <w:spacing w:line="0" w:lineRule="atLeast"/>
        <w:ind w:left="8"/>
        <w:jc w:val="both"/>
        <w:rPr>
          <w:rFonts w:ascii="Century Gothic" w:hAnsi="Century Gothic" w:eastAsia="Arial"/>
        </w:rPr>
      </w:pPr>
      <w:r>
        <w:rPr>
          <w:rFonts w:ascii="Century Gothic" w:hAnsi="Century Gothic" w:eastAsia="Arial"/>
        </w:rPr>
        <w:t>El proyecto ha de estar basado en situaciones reales o simuladas y exigir una serie</w:t>
      </w:r>
    </w:p>
    <w:p>
      <w:pPr>
        <w:spacing w:line="120" w:lineRule="exact"/>
        <w:jc w:val="both"/>
        <w:rPr>
          <w:rFonts w:ascii="Century Gothic" w:hAnsi="Century Gothic" w:eastAsia="Times New Roman"/>
        </w:rPr>
      </w:pPr>
    </w:p>
    <w:p>
      <w:pPr>
        <w:spacing w:line="278" w:lineRule="auto"/>
        <w:ind w:left="8"/>
        <w:jc w:val="both"/>
        <w:rPr>
          <w:rFonts w:ascii="Century Gothic" w:hAnsi="Century Gothic" w:eastAsia="Arial"/>
        </w:rPr>
      </w:pPr>
      <w:r>
        <w:rPr>
          <w:rFonts w:ascii="Century Gothic" w:hAnsi="Century Gothic" w:eastAsia="Arial"/>
        </w:rPr>
        <w:t>de actividades que se estructuren en un plan de trabajo. Existen diferentes tipos de proyectos. Pueden consistir en la puesta en marcha de procesos o productos, proyectos de investigación, de creación de empresas e incluso de una revisión bibliográfica o un análisis crítico de estudios del sector profesional de interés entre otros</w:t>
      </w:r>
    </w:p>
    <w:p>
      <w:pPr>
        <w:spacing w:line="1" w:lineRule="exact"/>
        <w:jc w:val="both"/>
        <w:rPr>
          <w:rFonts w:ascii="Century Gothic" w:hAnsi="Century Gothic" w:eastAsia="Times New Roman"/>
        </w:rPr>
      </w:pPr>
    </w:p>
    <w:p>
      <w:pPr>
        <w:spacing w:line="238" w:lineRule="auto"/>
        <w:ind w:left="8"/>
        <w:jc w:val="both"/>
        <w:rPr>
          <w:rFonts w:ascii="Century Gothic" w:hAnsi="Century Gothic" w:eastAsia="Arial"/>
        </w:rPr>
      </w:pPr>
      <w:r>
        <w:rPr>
          <w:rFonts w:ascii="Century Gothic" w:hAnsi="Century Gothic" w:eastAsia="Arial"/>
        </w:rPr>
        <w:t>Los proyectos podrán ser propuestos por el alumnado o por el Tutor del módulo  correspondiente al ciclo formativo.</w:t>
      </w:r>
    </w:p>
    <w:p>
      <w:r>
        <w:t xml:space="preserve">  </w:t>
      </w:r>
    </w:p>
    <w:p/>
    <w:p>
      <w:pPr>
        <w:pStyle w:val="8"/>
        <w:numPr>
          <w:ilvl w:val="0"/>
          <w:numId w:val="3"/>
        </w:numPr>
        <w:spacing w:line="0" w:lineRule="atLeast"/>
        <w:ind w:left="709"/>
        <w:jc w:val="both"/>
        <w:rPr>
          <w:rFonts w:ascii="Century Gothic" w:hAnsi="Century Gothic"/>
          <w:b/>
          <w:bCs/>
        </w:rPr>
      </w:pPr>
      <w:r>
        <w:rPr>
          <w:rFonts w:ascii="Century Gothic" w:hAnsi="Century Gothic"/>
          <w:b/>
          <w:bCs/>
        </w:rPr>
        <w:t>FASES Y TEMPORALIZACIÓN.</w:t>
      </w:r>
    </w:p>
    <w:p>
      <w:pPr>
        <w:rPr>
          <w:b/>
          <w:bCs/>
        </w:rPr>
      </w:pPr>
    </w:p>
    <w:p>
      <w:pPr>
        <w:spacing w:line="301" w:lineRule="auto"/>
        <w:ind w:left="8"/>
        <w:jc w:val="both"/>
        <w:rPr>
          <w:rFonts w:ascii="Century Gothic" w:hAnsi="Century Gothic" w:eastAsia="Arial"/>
        </w:rPr>
      </w:pPr>
      <w:r>
        <w:rPr>
          <w:rFonts w:ascii="Century Gothic" w:hAnsi="Century Gothic" w:eastAsia="Arial"/>
        </w:rPr>
        <w:t xml:space="preserve">Este módulo tiene una carga lectiva de </w:t>
      </w:r>
      <w:r>
        <w:rPr>
          <w:rFonts w:ascii="Century Gothic" w:hAnsi="Century Gothic" w:eastAsia="Arial"/>
          <w:b/>
          <w:bCs/>
        </w:rPr>
        <w:t>30 horas</w:t>
      </w:r>
      <w:r>
        <w:rPr>
          <w:rFonts w:ascii="Century Gothic" w:hAnsi="Century Gothic" w:eastAsia="Arial"/>
        </w:rPr>
        <w:t>. Con objeto de posibilitar la incorporación en el módulo de Proyecto de las competencias adquiridas en el periodo de prácticas en empresa, dicho módulo se evaluará una vez cursado el módulo de Formación en Centros de Trabajo. La evaluación de este módulo profesional, por su carácter integrador y complementario del resto de módulos profesionales que componen el ciclo formativo, incluido el de Formación en centros de trabajo, quedará condicionada a la evaluación positiva de estas.</w:t>
      </w:r>
    </w:p>
    <w:p>
      <w:pPr>
        <w:spacing w:line="213" w:lineRule="auto"/>
        <w:ind w:left="8"/>
        <w:jc w:val="both"/>
        <w:rPr>
          <w:rFonts w:ascii="Century Gothic" w:hAnsi="Century Gothic" w:eastAsia="Arial"/>
        </w:rPr>
      </w:pPr>
    </w:p>
    <w:p>
      <w:pPr>
        <w:spacing w:line="2" w:lineRule="exact"/>
        <w:jc w:val="both"/>
        <w:rPr>
          <w:rFonts w:ascii="Century Gothic" w:hAnsi="Century Gothic" w:eastAsia="Times New Roman"/>
        </w:rPr>
      </w:pPr>
    </w:p>
    <w:p>
      <w:pPr>
        <w:spacing w:line="274" w:lineRule="auto"/>
        <w:ind w:left="8"/>
        <w:jc w:val="both"/>
        <w:rPr>
          <w:rFonts w:ascii="Century Gothic" w:hAnsi="Century Gothic" w:eastAsia="Arial"/>
        </w:rPr>
      </w:pPr>
      <w:r>
        <w:rPr>
          <w:rFonts w:ascii="Century Gothic" w:hAnsi="Century Gothic" w:eastAsia="Arial"/>
        </w:rPr>
        <w:t>Con carácter general, el módulo profesional de Proyecto se desarrollará simultáneamente al módulo de Formación en Centros de Trabajo, en los siguientes</w:t>
      </w:r>
    </w:p>
    <w:p>
      <w:pPr>
        <w:tabs>
          <w:tab w:val="left" w:pos="1428"/>
          <w:tab w:val="left" w:pos="2148"/>
          <w:tab w:val="left" w:pos="2868"/>
        </w:tabs>
        <w:spacing w:line="181" w:lineRule="auto"/>
        <w:ind w:left="8"/>
        <w:jc w:val="both"/>
        <w:rPr>
          <w:rFonts w:ascii="Century Gothic" w:hAnsi="Century Gothic" w:eastAsia="Arial"/>
        </w:rPr>
      </w:pPr>
      <w:r>
        <w:rPr>
          <w:rFonts w:ascii="Century Gothic" w:hAnsi="Century Gothic" w:eastAsia="Arial"/>
        </w:rPr>
        <w:t>períodos:</w:t>
      </w:r>
      <w:r>
        <w:rPr>
          <w:rFonts w:ascii="Century Gothic" w:hAnsi="Century Gothic" w:eastAsia="Times New Roman"/>
        </w:rPr>
        <w:tab/>
      </w:r>
    </w:p>
    <w:p>
      <w:pPr>
        <w:spacing w:line="213" w:lineRule="auto"/>
        <w:ind w:left="8"/>
        <w:jc w:val="both"/>
        <w:rPr>
          <w:rFonts w:ascii="Century Gothic" w:hAnsi="Century Gothic" w:eastAsia="Arial"/>
        </w:rPr>
      </w:pPr>
    </w:p>
    <w:p>
      <w:pPr>
        <w:spacing w:line="1" w:lineRule="exact"/>
        <w:jc w:val="both"/>
        <w:rPr>
          <w:rFonts w:ascii="Century Gothic" w:hAnsi="Century Gothic" w:eastAsia="Times New Roman"/>
        </w:rPr>
      </w:pPr>
    </w:p>
    <w:p>
      <w:pPr>
        <w:numPr>
          <w:ilvl w:val="1"/>
          <w:numId w:val="4"/>
        </w:numPr>
        <w:tabs>
          <w:tab w:val="left" w:pos="417"/>
        </w:tabs>
        <w:spacing w:line="274" w:lineRule="auto"/>
        <w:ind w:left="8" w:firstLine="134"/>
        <w:jc w:val="both"/>
        <w:rPr>
          <w:rFonts w:ascii="Century Gothic" w:hAnsi="Century Gothic" w:eastAsia="Arial"/>
        </w:rPr>
      </w:pPr>
      <w:r>
        <w:rPr>
          <w:rFonts w:ascii="Century Gothic" w:hAnsi="Century Gothic" w:eastAsia="Arial"/>
          <w:b/>
        </w:rPr>
        <w:t>Primer períod</w:t>
      </w:r>
      <w:r>
        <w:rPr>
          <w:rFonts w:ascii="Century Gothic" w:hAnsi="Century Gothic" w:eastAsia="Arial"/>
          <w:b/>
          <w:bCs/>
        </w:rPr>
        <w:t>o</w:t>
      </w:r>
      <w:r>
        <w:rPr>
          <w:rFonts w:ascii="Century Gothic" w:hAnsi="Century Gothic" w:eastAsia="Arial"/>
        </w:rPr>
        <w:t>: Se desarrollará en el tercer trimestre del segundo curso académico de</w:t>
      </w:r>
      <w:r>
        <w:rPr>
          <w:rFonts w:ascii="Century Gothic" w:hAnsi="Century Gothic" w:eastAsia="Arial"/>
          <w:b/>
        </w:rPr>
        <w:t xml:space="preserve"> </w:t>
      </w:r>
      <w:r>
        <w:rPr>
          <w:rFonts w:ascii="Century Gothic" w:hAnsi="Century Gothic" w:eastAsia="Arial"/>
        </w:rPr>
        <w:t xml:space="preserve">los ciclos formativos (Evaluación antes del </w:t>
      </w:r>
      <w:r>
        <w:rPr>
          <w:rFonts w:ascii="Century Gothic" w:hAnsi="Century Gothic" w:eastAsia="Arial"/>
          <w:b/>
          <w:bCs/>
        </w:rPr>
        <w:t>20/06/2020</w:t>
      </w:r>
      <w:r>
        <w:rPr>
          <w:rFonts w:ascii="Century Gothic" w:hAnsi="Century Gothic" w:eastAsia="Arial"/>
        </w:rPr>
        <w:t>)</w:t>
      </w:r>
    </w:p>
    <w:p>
      <w:pPr>
        <w:spacing w:line="1" w:lineRule="exact"/>
        <w:jc w:val="both"/>
        <w:rPr>
          <w:rFonts w:ascii="Century Gothic" w:hAnsi="Century Gothic" w:eastAsia="Arial"/>
        </w:rPr>
      </w:pPr>
    </w:p>
    <w:p>
      <w:pPr>
        <w:spacing w:line="44" w:lineRule="exact"/>
        <w:jc w:val="both"/>
        <w:rPr>
          <w:rFonts w:ascii="Century Gothic" w:hAnsi="Century Gothic" w:eastAsia="Times New Roman"/>
        </w:rPr>
      </w:pPr>
    </w:p>
    <w:p>
      <w:pPr>
        <w:spacing w:line="44" w:lineRule="exact"/>
        <w:jc w:val="both"/>
        <w:rPr>
          <w:rFonts w:ascii="Century Gothic" w:hAnsi="Century Gothic" w:eastAsia="Times New Roman"/>
        </w:rPr>
      </w:pPr>
    </w:p>
    <w:p>
      <w:pPr>
        <w:numPr>
          <w:ilvl w:val="0"/>
          <w:numId w:val="5"/>
        </w:numPr>
        <w:tabs>
          <w:tab w:val="left" w:pos="404"/>
        </w:tabs>
        <w:spacing w:line="278" w:lineRule="auto"/>
        <w:ind w:left="8" w:firstLine="114"/>
        <w:jc w:val="both"/>
        <w:rPr>
          <w:rFonts w:ascii="Century Gothic" w:hAnsi="Century Gothic" w:eastAsia="Arial"/>
        </w:rPr>
      </w:pPr>
      <w:r>
        <w:rPr>
          <w:rFonts w:ascii="Century Gothic" w:hAnsi="Century Gothic" w:eastAsia="Arial"/>
          <w:b/>
        </w:rPr>
        <w:t>Segundo período</w:t>
      </w:r>
      <w:r>
        <w:rPr>
          <w:rFonts w:ascii="Century Gothic" w:hAnsi="Century Gothic" w:eastAsia="Arial"/>
        </w:rPr>
        <w:t>: Se desarrollará en el primer trimestre del curso académico siguiente</w:t>
      </w:r>
      <w:r>
        <w:rPr>
          <w:rFonts w:ascii="Century Gothic" w:hAnsi="Century Gothic" w:eastAsia="Arial"/>
          <w:b/>
        </w:rPr>
        <w:t xml:space="preserve"> </w:t>
      </w:r>
      <w:r>
        <w:rPr>
          <w:rFonts w:ascii="Century Gothic" w:hAnsi="Century Gothic" w:eastAsia="Arial"/>
        </w:rPr>
        <w:t>a aquel en que se hubiera realizado el primer período, para el alumnado que no ha podido realizar el módulo profesional de FCT en el tercer trimestre del segundo curso.</w:t>
      </w:r>
    </w:p>
    <w:p>
      <w:pPr>
        <w:spacing w:line="181" w:lineRule="auto"/>
        <w:ind w:left="8"/>
        <w:rPr>
          <w:rFonts w:ascii="Century Gothic" w:hAnsi="Century Gothic" w:eastAsia="Arial"/>
        </w:rPr>
      </w:pPr>
      <w:r>
        <w:rPr>
          <w:rFonts w:ascii="Century Gothic" w:hAnsi="Century Gothic" w:eastAsia="Arial"/>
        </w:rPr>
        <w:t>(Evaluación el primer trimestre del curso 2020-2021. Mes de Diciembre).</w:t>
      </w:r>
    </w:p>
    <w:p>
      <w:pPr>
        <w:spacing w:line="231" w:lineRule="auto"/>
        <w:ind w:left="8"/>
        <w:rPr>
          <w:rFonts w:ascii="Century Gothic" w:hAnsi="Century Gothic" w:eastAsia="Arial"/>
        </w:rPr>
      </w:pPr>
    </w:p>
    <w:p>
      <w:pPr>
        <w:spacing w:line="1" w:lineRule="exact"/>
        <w:rPr>
          <w:rFonts w:ascii="Century Gothic" w:hAnsi="Century Gothic" w:eastAsia="Times New Roman"/>
        </w:rPr>
      </w:pPr>
    </w:p>
    <w:p>
      <w:pPr>
        <w:spacing w:line="0" w:lineRule="atLeast"/>
        <w:ind w:left="8"/>
        <w:rPr>
          <w:rFonts w:ascii="Century Gothic" w:hAnsi="Century Gothic"/>
          <w:b/>
          <w:bCs/>
        </w:rPr>
      </w:pPr>
      <w:r>
        <w:rPr>
          <w:rFonts w:ascii="Century Gothic" w:hAnsi="Century Gothic"/>
          <w:b/>
          <w:bCs/>
        </w:rPr>
        <w:t>6.1 Temporalización: (periodo ordinario con fechas estimadas).</w:t>
      </w:r>
    </w:p>
    <w:p>
      <w:pPr>
        <w:spacing w:line="9" w:lineRule="exact"/>
        <w:rPr>
          <w:rFonts w:ascii="Century Gothic" w:hAnsi="Century Gothic" w:eastAsia="Times New Roman"/>
        </w:rPr>
      </w:pPr>
    </w:p>
    <w:p>
      <w:pPr>
        <w:spacing w:line="0" w:lineRule="atLeast"/>
        <w:ind w:left="8"/>
        <w:rPr>
          <w:rFonts w:ascii="Century Gothic" w:hAnsi="Century Gothic" w:eastAsia="Arial"/>
        </w:rPr>
      </w:pPr>
    </w:p>
    <w:p>
      <w:pPr>
        <w:spacing w:line="20" w:lineRule="exact"/>
        <w:rPr>
          <w:rFonts w:ascii="Century Gothic" w:hAnsi="Century Gothic" w:eastAsia="Times New Roman"/>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47"/>
        <w:gridCol w:w="42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47" w:type="dxa"/>
            <w:shd w:val="clear" w:color="auto" w:fill="BDD6EE" w:themeFill="accent5" w:themeFillTint="66"/>
          </w:tcPr>
          <w:p>
            <w:pPr>
              <w:tabs>
                <w:tab w:val="left" w:pos="1240"/>
              </w:tabs>
              <w:rPr>
                <w:rFonts w:ascii="Century Gothic" w:hAnsi="Century Gothic" w:eastAsia="Times New Roman"/>
                <w:b/>
                <w:bCs/>
              </w:rPr>
            </w:pPr>
            <w:r>
              <w:rPr>
                <w:rFonts w:ascii="Century Gothic" w:hAnsi="Century Gothic" w:eastAsia="Times New Roman"/>
                <w:b/>
                <w:bCs/>
              </w:rPr>
              <w:t>Fases del Módulo Proyecto</w:t>
            </w:r>
          </w:p>
        </w:tc>
        <w:tc>
          <w:tcPr>
            <w:tcW w:w="4247" w:type="dxa"/>
            <w:shd w:val="clear" w:color="auto" w:fill="BDD6EE" w:themeFill="accent5" w:themeFillTint="66"/>
          </w:tcPr>
          <w:p>
            <w:pPr>
              <w:tabs>
                <w:tab w:val="left" w:pos="1240"/>
              </w:tabs>
              <w:rPr>
                <w:rFonts w:ascii="Century Gothic" w:hAnsi="Century Gothic" w:eastAsia="Times New Roman"/>
                <w:b/>
                <w:bCs/>
              </w:rPr>
            </w:pPr>
            <w:r>
              <w:rPr>
                <w:rFonts w:ascii="Century Gothic" w:hAnsi="Century Gothic" w:eastAsia="Times New Roman"/>
                <w:b/>
                <w:bCs/>
              </w:rPr>
              <w:t>Fechas. Límite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47" w:type="dxa"/>
            <w:shd w:val="clear" w:color="auto" w:fill="E2EFD9" w:themeFill="accent6" w:themeFillTint="33"/>
          </w:tcPr>
          <w:p>
            <w:pPr>
              <w:tabs>
                <w:tab w:val="left" w:pos="1240"/>
              </w:tabs>
              <w:rPr>
                <w:rFonts w:ascii="Century Gothic" w:hAnsi="Century Gothic" w:eastAsia="Times New Roman"/>
              </w:rPr>
            </w:pPr>
            <w:r>
              <w:rPr>
                <w:rFonts w:ascii="Century Gothic" w:hAnsi="Century Gothic" w:eastAsia="Times New Roman"/>
              </w:rPr>
              <w:t>1. Evaluación alumnado y paso a FCT.</w:t>
            </w:r>
          </w:p>
        </w:tc>
        <w:tc>
          <w:tcPr>
            <w:tcW w:w="4247" w:type="dxa"/>
          </w:tcPr>
          <w:p>
            <w:pPr>
              <w:tabs>
                <w:tab w:val="left" w:pos="1240"/>
              </w:tabs>
              <w:rPr>
                <w:rFonts w:ascii="Century Gothic" w:hAnsi="Century Gothic" w:eastAsia="Times New Roman"/>
              </w:rPr>
            </w:pPr>
            <w:r>
              <w:rPr>
                <w:rFonts w:ascii="Century Gothic" w:hAnsi="Century Gothic" w:eastAsia="Times New Roman"/>
              </w:rPr>
              <w:t>19/Marzo/2020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47" w:type="dxa"/>
            <w:shd w:val="clear" w:color="auto" w:fill="E2EFD9" w:themeFill="accent6" w:themeFillTint="33"/>
          </w:tcPr>
          <w:p>
            <w:pPr>
              <w:tabs>
                <w:tab w:val="left" w:pos="1240"/>
              </w:tabs>
              <w:rPr>
                <w:rFonts w:ascii="Century Gothic" w:hAnsi="Century Gothic" w:eastAsia="Times New Roman"/>
              </w:rPr>
            </w:pPr>
            <w:r>
              <w:rPr>
                <w:rFonts w:ascii="Century Gothic" w:hAnsi="Century Gothic" w:eastAsia="Times New Roman"/>
              </w:rPr>
              <w:t>2.Asignación de Tutores.</w:t>
            </w:r>
          </w:p>
        </w:tc>
        <w:tc>
          <w:tcPr>
            <w:tcW w:w="4247" w:type="dxa"/>
          </w:tcPr>
          <w:p>
            <w:pPr>
              <w:tabs>
                <w:tab w:val="left" w:pos="1240"/>
              </w:tabs>
              <w:rPr>
                <w:rFonts w:ascii="Century Gothic" w:hAnsi="Century Gothic" w:eastAsia="Times New Roman"/>
              </w:rPr>
            </w:pPr>
            <w:r>
              <w:rPr>
                <w:rFonts w:ascii="Century Gothic" w:hAnsi="Century Gothic" w:eastAsia="Times New Roman"/>
              </w:rPr>
              <w:t>27/Marzo/2020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47" w:type="dxa"/>
            <w:shd w:val="clear" w:color="auto" w:fill="E2EFD9" w:themeFill="accent6" w:themeFillTint="33"/>
          </w:tcPr>
          <w:p>
            <w:pPr>
              <w:tabs>
                <w:tab w:val="left" w:pos="1240"/>
              </w:tabs>
              <w:rPr>
                <w:rFonts w:ascii="Century Gothic" w:hAnsi="Century Gothic" w:eastAsia="Times New Roman"/>
              </w:rPr>
            </w:pPr>
            <w:r>
              <w:rPr>
                <w:rFonts w:ascii="Century Gothic" w:hAnsi="Century Gothic" w:eastAsia="Times New Roman"/>
              </w:rPr>
              <w:t>3.Presentación de Propuestas o anteproyecto</w:t>
            </w:r>
          </w:p>
        </w:tc>
        <w:tc>
          <w:tcPr>
            <w:tcW w:w="4247" w:type="dxa"/>
          </w:tcPr>
          <w:p>
            <w:pPr>
              <w:tabs>
                <w:tab w:val="left" w:pos="1240"/>
              </w:tabs>
              <w:rPr>
                <w:rFonts w:ascii="Century Gothic" w:hAnsi="Century Gothic" w:eastAsia="Times New Roman"/>
              </w:rPr>
            </w:pPr>
            <w:r>
              <w:rPr>
                <w:rFonts w:ascii="Century Gothic" w:hAnsi="Century Gothic" w:eastAsia="Times New Roman"/>
              </w:rPr>
              <w:t>01/Abril/2020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47" w:type="dxa"/>
            <w:shd w:val="clear" w:color="auto" w:fill="E2EFD9" w:themeFill="accent6" w:themeFillTint="33"/>
          </w:tcPr>
          <w:p>
            <w:pPr>
              <w:tabs>
                <w:tab w:val="left" w:pos="1240"/>
              </w:tabs>
              <w:rPr>
                <w:rFonts w:ascii="Century Gothic" w:hAnsi="Century Gothic" w:eastAsia="Times New Roman"/>
              </w:rPr>
            </w:pPr>
            <w:r>
              <w:rPr>
                <w:rFonts w:ascii="Century Gothic" w:hAnsi="Century Gothic" w:eastAsia="Times New Roman"/>
              </w:rPr>
              <w:t>4.Aceptación de propuestas.</w:t>
            </w:r>
          </w:p>
        </w:tc>
        <w:tc>
          <w:tcPr>
            <w:tcW w:w="4247" w:type="dxa"/>
          </w:tcPr>
          <w:p>
            <w:pPr>
              <w:tabs>
                <w:tab w:val="left" w:pos="1240"/>
              </w:tabs>
              <w:rPr>
                <w:rFonts w:ascii="Century Gothic" w:hAnsi="Century Gothic" w:eastAsia="Times New Roman"/>
              </w:rPr>
            </w:pPr>
            <w:r>
              <w:rPr>
                <w:rFonts w:ascii="Century Gothic" w:hAnsi="Century Gothic" w:eastAsia="Times New Roman"/>
              </w:rPr>
              <w:t>03/abril/2020.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47" w:type="dxa"/>
            <w:shd w:val="clear" w:color="auto" w:fill="E2EFD9" w:themeFill="accent6" w:themeFillTint="33"/>
          </w:tcPr>
          <w:p>
            <w:pPr>
              <w:tabs>
                <w:tab w:val="left" w:pos="1240"/>
              </w:tabs>
              <w:rPr>
                <w:rFonts w:ascii="Century Gothic" w:hAnsi="Century Gothic" w:eastAsia="Times New Roman"/>
              </w:rPr>
            </w:pPr>
            <w:r>
              <w:rPr>
                <w:rFonts w:ascii="Century Gothic" w:hAnsi="Century Gothic" w:eastAsia="Times New Roman"/>
              </w:rPr>
              <w:t>5.Tutorias individuales y/o colectivas</w:t>
            </w:r>
          </w:p>
        </w:tc>
        <w:tc>
          <w:tcPr>
            <w:tcW w:w="4247" w:type="dxa"/>
          </w:tcPr>
          <w:p>
            <w:pPr>
              <w:tabs>
                <w:tab w:val="left" w:pos="1240"/>
              </w:tabs>
              <w:rPr>
                <w:rFonts w:ascii="Century Gothic" w:hAnsi="Century Gothic" w:eastAsia="Times New Roman"/>
              </w:rPr>
            </w:pPr>
            <w:r>
              <w:rPr>
                <w:rFonts w:ascii="Century Gothic" w:hAnsi="Century Gothic" w:eastAsia="Times New Roman"/>
              </w:rPr>
              <w:t>Quincenales a través de la plataforma.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47" w:type="dxa"/>
            <w:shd w:val="clear" w:color="auto" w:fill="E2EFD9" w:themeFill="accent6" w:themeFillTint="33"/>
          </w:tcPr>
          <w:p>
            <w:pPr>
              <w:tabs>
                <w:tab w:val="left" w:pos="1240"/>
              </w:tabs>
              <w:rPr>
                <w:rFonts w:ascii="Century Gothic" w:hAnsi="Century Gothic" w:eastAsia="Times New Roman"/>
              </w:rPr>
            </w:pPr>
            <w:r>
              <w:rPr>
                <w:rFonts w:ascii="Century Gothic" w:hAnsi="Century Gothic" w:eastAsia="Times New Roman"/>
              </w:rPr>
              <w:t>6.Entrega de Memorias.</w:t>
            </w:r>
          </w:p>
        </w:tc>
        <w:tc>
          <w:tcPr>
            <w:tcW w:w="4247" w:type="dxa"/>
          </w:tcPr>
          <w:p>
            <w:pPr>
              <w:tabs>
                <w:tab w:val="left" w:pos="1240"/>
              </w:tabs>
              <w:rPr>
                <w:rFonts w:ascii="Century Gothic" w:hAnsi="Century Gothic" w:eastAsia="Times New Roman"/>
              </w:rPr>
            </w:pPr>
            <w:r>
              <w:rPr>
                <w:rFonts w:ascii="Century Gothic" w:hAnsi="Century Gothic" w:eastAsia="Times New Roman"/>
              </w:rPr>
              <w:t>29/Mayo/2020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47" w:type="dxa"/>
            <w:shd w:val="clear" w:color="auto" w:fill="E2EFD9" w:themeFill="accent6" w:themeFillTint="33"/>
          </w:tcPr>
          <w:p>
            <w:pPr>
              <w:tabs>
                <w:tab w:val="left" w:pos="1240"/>
              </w:tabs>
              <w:rPr>
                <w:rFonts w:ascii="Century Gothic" w:hAnsi="Century Gothic" w:eastAsia="Times New Roman"/>
              </w:rPr>
            </w:pPr>
            <w:r>
              <w:rPr>
                <w:rFonts w:ascii="Century Gothic" w:hAnsi="Century Gothic" w:eastAsia="Times New Roman"/>
              </w:rPr>
              <w:t>7.Valoración de Memorias</w:t>
            </w:r>
          </w:p>
        </w:tc>
        <w:tc>
          <w:tcPr>
            <w:tcW w:w="4247" w:type="dxa"/>
          </w:tcPr>
          <w:p>
            <w:pPr>
              <w:tabs>
                <w:tab w:val="left" w:pos="1240"/>
              </w:tabs>
              <w:rPr>
                <w:rFonts w:ascii="Century Gothic" w:hAnsi="Century Gothic" w:eastAsia="Times New Roman"/>
              </w:rPr>
            </w:pPr>
            <w:r>
              <w:rPr>
                <w:rFonts w:ascii="Century Gothic" w:hAnsi="Century Gothic" w:eastAsia="Times New Roman"/>
              </w:rPr>
              <w:t>05/Junio/2020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47" w:type="dxa"/>
            <w:shd w:val="clear" w:color="auto" w:fill="E2EFD9" w:themeFill="accent6" w:themeFillTint="33"/>
          </w:tcPr>
          <w:p>
            <w:pPr>
              <w:tabs>
                <w:tab w:val="left" w:pos="1240"/>
              </w:tabs>
              <w:rPr>
                <w:rFonts w:ascii="Century Gothic" w:hAnsi="Century Gothic" w:eastAsia="Times New Roman"/>
              </w:rPr>
            </w:pPr>
            <w:r>
              <w:rPr>
                <w:rFonts w:ascii="Century Gothic" w:hAnsi="Century Gothic" w:eastAsia="Times New Roman"/>
              </w:rPr>
              <w:t>8.Exposición y defensa.</w:t>
            </w:r>
          </w:p>
        </w:tc>
        <w:tc>
          <w:tcPr>
            <w:tcW w:w="4247" w:type="dxa"/>
          </w:tcPr>
          <w:p>
            <w:pPr>
              <w:tabs>
                <w:tab w:val="left" w:pos="1240"/>
              </w:tabs>
              <w:rPr>
                <w:rFonts w:ascii="Century Gothic" w:hAnsi="Century Gothic" w:eastAsia="Times New Roman"/>
              </w:rPr>
            </w:pPr>
            <w:r>
              <w:rPr>
                <w:rFonts w:ascii="Century Gothic" w:hAnsi="Century Gothic" w:eastAsia="Times New Roman"/>
              </w:rPr>
              <w:t>15/Junio/2020. Teleformación.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47" w:type="dxa"/>
            <w:shd w:val="clear" w:color="auto" w:fill="E2EFD9" w:themeFill="accent6" w:themeFillTint="33"/>
          </w:tcPr>
          <w:p>
            <w:pPr>
              <w:tabs>
                <w:tab w:val="left" w:pos="1240"/>
              </w:tabs>
              <w:rPr>
                <w:rFonts w:ascii="Century Gothic" w:hAnsi="Century Gothic" w:eastAsia="Times New Roman"/>
              </w:rPr>
            </w:pPr>
            <w:r>
              <w:rPr>
                <w:rFonts w:ascii="Century Gothic" w:hAnsi="Century Gothic" w:eastAsia="Times New Roman"/>
              </w:rPr>
              <w:t>9.Evaluación y calificación.</w:t>
            </w:r>
          </w:p>
        </w:tc>
        <w:tc>
          <w:tcPr>
            <w:tcW w:w="4247" w:type="dxa"/>
          </w:tcPr>
          <w:p>
            <w:pPr>
              <w:tabs>
                <w:tab w:val="left" w:pos="1240"/>
              </w:tabs>
              <w:rPr>
                <w:rFonts w:ascii="Century Gothic" w:hAnsi="Century Gothic" w:eastAsia="Times New Roman"/>
              </w:rPr>
            </w:pPr>
            <w:r>
              <w:rPr>
                <w:rFonts w:ascii="Century Gothic" w:hAnsi="Century Gothic" w:eastAsia="Times New Roman"/>
              </w:rPr>
              <w:t>19/Junio/2020.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47" w:type="dxa"/>
            <w:shd w:val="clear" w:color="auto" w:fill="E2EFD9" w:themeFill="accent6" w:themeFillTint="33"/>
          </w:tcPr>
          <w:p>
            <w:pPr>
              <w:tabs>
                <w:tab w:val="left" w:pos="1240"/>
              </w:tabs>
              <w:rPr>
                <w:rFonts w:ascii="Century Gothic" w:hAnsi="Century Gothic" w:eastAsia="Times New Roman"/>
              </w:rPr>
            </w:pPr>
            <w:r>
              <w:rPr>
                <w:rFonts w:ascii="Century Gothic" w:hAnsi="Century Gothic" w:eastAsia="Times New Roman"/>
              </w:rPr>
              <w:t>10. Número de convocatorias</w:t>
            </w:r>
          </w:p>
        </w:tc>
        <w:tc>
          <w:tcPr>
            <w:tcW w:w="4247" w:type="dxa"/>
          </w:tcPr>
          <w:p>
            <w:pPr>
              <w:tabs>
                <w:tab w:val="left" w:pos="1240"/>
              </w:tabs>
              <w:rPr>
                <w:rFonts w:ascii="Century Gothic" w:hAnsi="Century Gothic" w:eastAsia="Times New Roman"/>
              </w:rPr>
            </w:pPr>
            <w:r>
              <w:rPr>
                <w:rFonts w:ascii="Century Gothic" w:hAnsi="Century Gothic" w:eastAsia="Times New Roman"/>
              </w:rPr>
              <w:t>Dos  una Ordinaria y otra Extra. (max. 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47" w:type="dxa"/>
            <w:shd w:val="clear" w:color="auto" w:fill="E2EFD9" w:themeFill="accent6" w:themeFillTint="33"/>
          </w:tcPr>
          <w:p>
            <w:pPr>
              <w:tabs>
                <w:tab w:val="left" w:pos="1240"/>
              </w:tabs>
              <w:rPr>
                <w:rFonts w:ascii="Century Gothic" w:hAnsi="Century Gothic" w:eastAsia="Times New Roman"/>
              </w:rPr>
            </w:pPr>
            <w:r>
              <w:rPr>
                <w:rFonts w:ascii="Century Gothic" w:hAnsi="Century Gothic" w:eastAsia="Times New Roman"/>
              </w:rPr>
              <w:t>11.Número de participantes</w:t>
            </w:r>
          </w:p>
        </w:tc>
        <w:tc>
          <w:tcPr>
            <w:tcW w:w="4247" w:type="dxa"/>
          </w:tcPr>
          <w:p>
            <w:pPr>
              <w:tabs>
                <w:tab w:val="left" w:pos="1240"/>
              </w:tabs>
              <w:rPr>
                <w:rFonts w:ascii="Century Gothic" w:hAnsi="Century Gothic" w:eastAsia="Times New Roman"/>
              </w:rPr>
            </w:pPr>
            <w:r>
              <w:rPr>
                <w:rFonts w:ascii="Century Gothic" w:hAnsi="Century Gothic" w:eastAsia="Times New Roman"/>
              </w:rPr>
              <w:t>De uno a tres máximo por proyecto.</w:t>
            </w:r>
          </w:p>
        </w:tc>
      </w:tr>
    </w:tbl>
    <w:p>
      <w:pPr>
        <w:tabs>
          <w:tab w:val="left" w:pos="1240"/>
        </w:tabs>
        <w:rPr>
          <w:rFonts w:ascii="Century Gothic" w:hAnsi="Century Gothic" w:eastAsia="Times New Roman"/>
        </w:rPr>
      </w:pPr>
    </w:p>
    <w:p>
      <w:pPr>
        <w:tabs>
          <w:tab w:val="left" w:pos="1240"/>
        </w:tabs>
        <w:rPr>
          <w:rFonts w:ascii="Century Gothic" w:hAnsi="Century Gothic" w:eastAsia="Times New Roman"/>
        </w:rPr>
      </w:pPr>
    </w:p>
    <w:p>
      <w:pPr>
        <w:tabs>
          <w:tab w:val="left" w:pos="1240"/>
        </w:tabs>
        <w:rPr>
          <w:rFonts w:ascii="Century Gothic" w:hAnsi="Century Gothic" w:eastAsia="Times New Roman"/>
        </w:rPr>
      </w:pPr>
    </w:p>
    <w:p>
      <w:pPr>
        <w:tabs>
          <w:tab w:val="left" w:pos="1240"/>
        </w:tabs>
        <w:rPr>
          <w:rFonts w:ascii="Century Gothic" w:hAnsi="Century Gothic" w:eastAsia="Times New Roman"/>
        </w:rPr>
      </w:pPr>
      <w:bookmarkStart w:id="1" w:name="_GoBack"/>
      <w:bookmarkEnd w:id="1"/>
    </w:p>
    <w:p>
      <w:pPr>
        <w:tabs>
          <w:tab w:val="left" w:pos="1240"/>
        </w:tabs>
        <w:rPr>
          <w:rFonts w:ascii="Century Gothic" w:hAnsi="Century Gothic" w:eastAsia="Times New Roman"/>
        </w:rPr>
      </w:pPr>
    </w:p>
    <w:p>
      <w:pPr>
        <w:tabs>
          <w:tab w:val="left" w:pos="1240"/>
        </w:tabs>
        <w:rPr>
          <w:rFonts w:ascii="Century Gothic" w:hAnsi="Century Gothic" w:eastAsia="Arial"/>
        </w:rPr>
      </w:pPr>
    </w:p>
    <w:p>
      <w:pPr>
        <w:tabs>
          <w:tab w:val="left" w:pos="1240"/>
        </w:tabs>
        <w:rPr>
          <w:rFonts w:ascii="Century Gothic" w:hAnsi="Century Gothic" w:eastAsia="Times New Roman"/>
        </w:rPr>
      </w:pPr>
    </w:p>
    <w:p>
      <w:pPr>
        <w:pStyle w:val="8"/>
        <w:numPr>
          <w:ilvl w:val="0"/>
          <w:numId w:val="3"/>
        </w:numPr>
        <w:tabs>
          <w:tab w:val="left" w:pos="1240"/>
        </w:tabs>
        <w:rPr>
          <w:rFonts w:ascii="Century Gothic" w:hAnsi="Century Gothic" w:eastAsia="Times New Roman"/>
          <w:b/>
          <w:bCs/>
        </w:rPr>
      </w:pPr>
      <w:r>
        <w:rPr>
          <w:rFonts w:ascii="Century Gothic" w:hAnsi="Century Gothic" w:eastAsia="Times New Roman"/>
          <w:b/>
          <w:bCs/>
        </w:rPr>
        <w:t>EVALUACIÓN Y CALIFICACIÓN.</w:t>
      </w:r>
    </w:p>
    <w:tbl>
      <w:tblPr>
        <w:tblStyle w:val="3"/>
        <w:tblW w:w="0" w:type="auto"/>
        <w:tblInd w:w="0" w:type="dxa"/>
        <w:tblLayout w:type="fixed"/>
        <w:tblCellMar>
          <w:top w:w="0" w:type="dxa"/>
          <w:left w:w="0" w:type="dxa"/>
          <w:bottom w:w="0" w:type="dxa"/>
          <w:right w:w="0" w:type="dxa"/>
        </w:tblCellMar>
      </w:tblPr>
      <w:tblGrid>
        <w:gridCol w:w="2540"/>
        <w:gridCol w:w="720"/>
      </w:tblGrid>
      <w:tr>
        <w:tblPrEx>
          <w:tblCellMar>
            <w:top w:w="0" w:type="dxa"/>
            <w:left w:w="0" w:type="dxa"/>
            <w:bottom w:w="0" w:type="dxa"/>
            <w:right w:w="0" w:type="dxa"/>
          </w:tblCellMar>
        </w:tblPrEx>
        <w:trPr>
          <w:trHeight w:val="400" w:hRule="atLeast"/>
        </w:trPr>
        <w:tc>
          <w:tcPr>
            <w:tcW w:w="2540" w:type="dxa"/>
            <w:shd w:val="clear" w:color="auto" w:fill="auto"/>
            <w:vAlign w:val="bottom"/>
          </w:tcPr>
          <w:p>
            <w:pPr>
              <w:spacing w:line="0" w:lineRule="atLeast"/>
              <w:ind w:right="200"/>
              <w:jc w:val="right"/>
              <w:rPr>
                <w:rFonts w:ascii="Century Gothic" w:hAnsi="Century Gothic" w:eastAsia="Arial"/>
                <w:color w:val="000000"/>
              </w:rPr>
            </w:pPr>
          </w:p>
        </w:tc>
        <w:tc>
          <w:tcPr>
            <w:tcW w:w="720" w:type="dxa"/>
            <w:shd w:val="clear" w:color="auto" w:fill="auto"/>
            <w:vAlign w:val="bottom"/>
          </w:tcPr>
          <w:p>
            <w:pPr>
              <w:spacing w:line="0" w:lineRule="atLeast"/>
              <w:ind w:right="200"/>
              <w:jc w:val="right"/>
              <w:rPr>
                <w:rFonts w:ascii="Century Gothic" w:hAnsi="Century Gothic" w:eastAsia="Arial"/>
              </w:rPr>
            </w:pPr>
          </w:p>
        </w:tc>
      </w:tr>
    </w:tbl>
    <w:p>
      <w:pPr>
        <w:spacing w:line="348" w:lineRule="auto"/>
        <w:ind w:right="160" w:firstLine="600"/>
        <w:jc w:val="both"/>
        <w:rPr>
          <w:rFonts w:ascii="Century Gothic" w:hAnsi="Century Gothic" w:eastAsia="Times New Roman"/>
        </w:rPr>
      </w:pPr>
      <w:r>
        <w:rPr>
          <w:rFonts w:ascii="Century Gothic" w:hAnsi="Century Gothic" w:eastAsia="Arial"/>
        </w:rPr>
        <w:t xml:space="preserve">La calificación del módulo de Proyecto </w:t>
      </w:r>
      <w:r>
        <w:rPr>
          <w:rFonts w:ascii="Century Gothic" w:hAnsi="Century Gothic" w:eastAsia="Arial"/>
          <w:b/>
          <w:bCs/>
        </w:rPr>
        <w:t>será numérica</w:t>
      </w:r>
      <w:r>
        <w:rPr>
          <w:rFonts w:ascii="Century Gothic" w:hAnsi="Century Gothic" w:eastAsia="Arial"/>
        </w:rPr>
        <w:t xml:space="preserve">, </w:t>
      </w:r>
      <w:r>
        <w:rPr>
          <w:rFonts w:ascii="Century Gothic" w:hAnsi="Century Gothic" w:eastAsia="Arial"/>
          <w:b/>
          <w:bCs/>
        </w:rPr>
        <w:t>de uno a diez</w:t>
      </w:r>
      <w:r>
        <w:rPr>
          <w:rFonts w:ascii="Century Gothic" w:hAnsi="Century Gothic" w:eastAsia="Arial"/>
        </w:rPr>
        <w:t>, sin decimales. Se consideran positivas las calificaciones iguales o superiores a cinco puntos.</w:t>
      </w:r>
    </w:p>
    <w:p>
      <w:pPr>
        <w:spacing w:line="108" w:lineRule="exact"/>
        <w:rPr>
          <w:rFonts w:ascii="Century Gothic" w:hAnsi="Century Gothic" w:eastAsia="Times New Roman"/>
        </w:rPr>
      </w:pPr>
    </w:p>
    <w:p>
      <w:pPr>
        <w:spacing w:line="0" w:lineRule="atLeast"/>
        <w:ind w:left="600"/>
        <w:rPr>
          <w:rFonts w:ascii="Century Gothic" w:hAnsi="Century Gothic" w:eastAsia="Arial"/>
        </w:rPr>
      </w:pPr>
      <w:r>
        <w:rPr>
          <w:rFonts w:ascii="Century Gothic" w:hAnsi="Century Gothic" w:eastAsia="Arial"/>
        </w:rPr>
        <w:t>Los criterios de calificación, como porcentaje de la nota final, serán los siguientes:</w:t>
      </w:r>
    </w:p>
    <w:p>
      <w:pPr>
        <w:spacing w:line="108" w:lineRule="exact"/>
        <w:rPr>
          <w:rFonts w:ascii="Century Gothic" w:hAnsi="Century Gothic" w:eastAsia="Times New Roman"/>
        </w:rPr>
      </w:pPr>
    </w:p>
    <w:p>
      <w:pPr>
        <w:spacing w:line="108" w:lineRule="exact"/>
        <w:rPr>
          <w:rFonts w:ascii="Century Gothic" w:hAnsi="Century Gothic" w:eastAsia="Times New Roman"/>
        </w:rPr>
      </w:pPr>
    </w:p>
    <w:p>
      <w:pPr>
        <w:numPr>
          <w:ilvl w:val="0"/>
          <w:numId w:val="6"/>
        </w:numPr>
        <w:tabs>
          <w:tab w:val="left" w:pos="840"/>
        </w:tabs>
        <w:spacing w:line="0" w:lineRule="atLeast"/>
        <w:ind w:left="840" w:hanging="248"/>
        <w:rPr>
          <w:rFonts w:ascii="Century Gothic" w:hAnsi="Century Gothic" w:eastAsia="Arial"/>
          <w:color w:val="008CB4"/>
        </w:rPr>
      </w:pPr>
      <w:r>
        <w:rPr>
          <w:rFonts w:ascii="Century Gothic" w:hAnsi="Century Gothic" w:eastAsia="Arial"/>
          <w:color w:val="008CB4"/>
        </w:rPr>
        <w:t>Aspectos formales 20%.</w:t>
      </w:r>
    </w:p>
    <w:p>
      <w:pPr>
        <w:spacing w:line="108" w:lineRule="exact"/>
        <w:rPr>
          <w:rFonts w:ascii="Century Gothic" w:hAnsi="Century Gothic" w:eastAsia="Arial"/>
          <w:color w:val="008CB4"/>
        </w:rPr>
      </w:pPr>
    </w:p>
    <w:p>
      <w:pPr>
        <w:spacing w:line="0" w:lineRule="atLeast"/>
        <w:ind w:left="600"/>
        <w:rPr>
          <w:rFonts w:ascii="Century Gothic" w:hAnsi="Century Gothic" w:eastAsia="Arial"/>
          <w:color w:val="000000"/>
        </w:rPr>
      </w:pPr>
      <w:r>
        <w:rPr>
          <w:rFonts w:ascii="Century Gothic" w:hAnsi="Century Gothic" w:eastAsia="Arial"/>
          <w:color w:val="008CB4"/>
        </w:rPr>
        <w:t xml:space="preserve">• </w:t>
      </w:r>
      <w:r>
        <w:rPr>
          <w:rFonts w:ascii="Century Gothic" w:hAnsi="Century Gothic" w:eastAsia="Arial"/>
          <w:color w:val="000000"/>
        </w:rPr>
        <w:t>Estructura documental</w:t>
      </w:r>
      <w:r>
        <w:rPr>
          <w:rFonts w:ascii="Century Gothic" w:hAnsi="Century Gothic" w:eastAsia="Arial"/>
          <w:color w:val="008CB4"/>
        </w:rPr>
        <w:t xml:space="preserve"> </w:t>
      </w:r>
    </w:p>
    <w:p>
      <w:pPr>
        <w:spacing w:line="108" w:lineRule="exact"/>
        <w:rPr>
          <w:rFonts w:ascii="Century Gothic" w:hAnsi="Century Gothic" w:eastAsia="Arial"/>
          <w:color w:val="008CB4"/>
        </w:rPr>
      </w:pPr>
    </w:p>
    <w:p>
      <w:pPr>
        <w:spacing w:line="0" w:lineRule="atLeast"/>
        <w:ind w:left="600"/>
        <w:rPr>
          <w:rFonts w:ascii="Century Gothic" w:hAnsi="Century Gothic" w:eastAsia="Arial"/>
          <w:color w:val="000000"/>
        </w:rPr>
      </w:pPr>
      <w:r>
        <w:rPr>
          <w:rFonts w:ascii="Century Gothic" w:hAnsi="Century Gothic" w:eastAsia="Arial"/>
          <w:color w:val="008CB4"/>
        </w:rPr>
        <w:t xml:space="preserve">• </w:t>
      </w:r>
      <w:r>
        <w:rPr>
          <w:rFonts w:ascii="Century Gothic" w:hAnsi="Century Gothic" w:eastAsia="Arial"/>
          <w:color w:val="000000"/>
        </w:rPr>
        <w:t>Organización</w:t>
      </w:r>
      <w:r>
        <w:rPr>
          <w:rFonts w:ascii="Century Gothic" w:hAnsi="Century Gothic" w:eastAsia="Arial"/>
          <w:color w:val="008CB4"/>
        </w:rPr>
        <w:t xml:space="preserve"> </w:t>
      </w:r>
    </w:p>
    <w:p>
      <w:pPr>
        <w:spacing w:line="98" w:lineRule="exact"/>
        <w:rPr>
          <w:rFonts w:ascii="Century Gothic" w:hAnsi="Century Gothic" w:eastAsia="Times New Roman"/>
        </w:rPr>
      </w:pPr>
    </w:p>
    <w:p>
      <w:pPr>
        <w:spacing w:line="0" w:lineRule="atLeast"/>
        <w:ind w:left="600"/>
        <w:rPr>
          <w:rFonts w:ascii="Century Gothic" w:hAnsi="Century Gothic" w:eastAsia="Arial"/>
          <w:color w:val="000000"/>
        </w:rPr>
      </w:pPr>
      <w:r>
        <w:rPr>
          <w:rFonts w:ascii="Century Gothic" w:hAnsi="Century Gothic" w:eastAsia="Arial"/>
          <w:color w:val="008CB4"/>
        </w:rPr>
        <w:t xml:space="preserve">• </w:t>
      </w:r>
      <w:r>
        <w:rPr>
          <w:rFonts w:ascii="Century Gothic" w:hAnsi="Century Gothic" w:eastAsia="Arial"/>
          <w:color w:val="000000"/>
        </w:rPr>
        <w:t>Redacción</w:t>
      </w:r>
    </w:p>
    <w:p>
      <w:pPr>
        <w:spacing w:line="0" w:lineRule="atLeast"/>
        <w:ind w:left="600"/>
        <w:rPr>
          <w:rFonts w:ascii="Century Gothic" w:hAnsi="Century Gothic" w:eastAsia="Arial"/>
        </w:rPr>
      </w:pPr>
    </w:p>
    <w:p>
      <w:pPr>
        <w:numPr>
          <w:ilvl w:val="0"/>
          <w:numId w:val="7"/>
        </w:numPr>
        <w:tabs>
          <w:tab w:val="left" w:pos="860"/>
        </w:tabs>
        <w:spacing w:line="0" w:lineRule="atLeast"/>
        <w:ind w:left="860" w:hanging="268"/>
        <w:rPr>
          <w:rFonts w:ascii="Century Gothic" w:hAnsi="Century Gothic" w:eastAsia="Arial"/>
          <w:color w:val="008CB4"/>
        </w:rPr>
      </w:pPr>
      <w:r>
        <w:rPr>
          <w:rFonts w:ascii="Century Gothic" w:hAnsi="Century Gothic" w:eastAsia="Arial"/>
          <w:color w:val="008CB4"/>
        </w:rPr>
        <w:t xml:space="preserve">Contenidos 50% ( Mínimo 20 -Máximo 40 páginas, sin anexos) </w:t>
      </w:r>
      <w:r>
        <w:rPr>
          <w:rFonts w:ascii="Century Gothic" w:hAnsi="Century Gothic" w:eastAsia="Arial"/>
          <w:color w:val="000000"/>
        </w:rPr>
        <w:t>Se tendrá en</w:t>
      </w:r>
    </w:p>
    <w:p>
      <w:pPr>
        <w:spacing w:line="35" w:lineRule="exact"/>
        <w:rPr>
          <w:rFonts w:ascii="Century Gothic" w:hAnsi="Century Gothic" w:eastAsia="Arial"/>
          <w:color w:val="008CB4"/>
        </w:rPr>
      </w:pPr>
    </w:p>
    <w:p>
      <w:pPr>
        <w:spacing w:line="0" w:lineRule="atLeast"/>
        <w:rPr>
          <w:rFonts w:ascii="Century Gothic" w:hAnsi="Century Gothic" w:eastAsia="Arial"/>
        </w:rPr>
      </w:pPr>
      <w:r>
        <w:rPr>
          <w:rFonts w:ascii="Century Gothic" w:hAnsi="Century Gothic" w:eastAsia="Arial"/>
        </w:rPr>
        <w:t xml:space="preserve">cuenta: </w:t>
      </w:r>
    </w:p>
    <w:p>
      <w:pPr>
        <w:spacing w:line="108" w:lineRule="exact"/>
        <w:rPr>
          <w:rFonts w:ascii="Century Gothic" w:hAnsi="Century Gothic" w:eastAsia="Arial"/>
          <w:color w:val="008CB4"/>
        </w:rPr>
      </w:pPr>
    </w:p>
    <w:p>
      <w:pPr>
        <w:spacing w:line="0" w:lineRule="atLeast"/>
        <w:ind w:left="600"/>
        <w:rPr>
          <w:rFonts w:ascii="Century Gothic" w:hAnsi="Century Gothic" w:eastAsia="Arial"/>
          <w:color w:val="000000"/>
        </w:rPr>
      </w:pPr>
      <w:r>
        <w:rPr>
          <w:rFonts w:ascii="Century Gothic" w:hAnsi="Century Gothic" w:eastAsia="Arial"/>
          <w:color w:val="008CB4"/>
        </w:rPr>
        <w:t xml:space="preserve">• </w:t>
      </w:r>
      <w:r>
        <w:rPr>
          <w:rFonts w:ascii="Century Gothic" w:hAnsi="Century Gothic" w:eastAsia="Arial"/>
          <w:color w:val="000000"/>
        </w:rPr>
        <w:t>Dificultad.</w:t>
      </w:r>
    </w:p>
    <w:p>
      <w:pPr>
        <w:spacing w:line="119" w:lineRule="exact"/>
        <w:rPr>
          <w:rFonts w:ascii="Century Gothic" w:hAnsi="Century Gothic" w:eastAsia="Arial"/>
          <w:color w:val="008CB4"/>
        </w:rPr>
      </w:pPr>
    </w:p>
    <w:p>
      <w:pPr>
        <w:numPr>
          <w:ilvl w:val="0"/>
          <w:numId w:val="8"/>
        </w:numPr>
        <w:tabs>
          <w:tab w:val="left" w:pos="820"/>
        </w:tabs>
        <w:spacing w:line="0" w:lineRule="atLeast"/>
        <w:ind w:left="820" w:hanging="228"/>
        <w:rPr>
          <w:rFonts w:ascii="Century Gothic" w:hAnsi="Century Gothic" w:eastAsia="Arial"/>
          <w:color w:val="008CB4"/>
        </w:rPr>
      </w:pPr>
      <w:r>
        <w:rPr>
          <w:rFonts w:ascii="Century Gothic" w:hAnsi="Century Gothic" w:eastAsia="Arial"/>
        </w:rPr>
        <w:t>Originalidad.</w:t>
      </w:r>
    </w:p>
    <w:p>
      <w:pPr>
        <w:spacing w:line="108" w:lineRule="exact"/>
        <w:rPr>
          <w:rFonts w:ascii="Century Gothic" w:hAnsi="Century Gothic" w:eastAsia="Arial"/>
          <w:color w:val="008CB4"/>
        </w:rPr>
      </w:pPr>
    </w:p>
    <w:p>
      <w:pPr>
        <w:numPr>
          <w:ilvl w:val="0"/>
          <w:numId w:val="8"/>
        </w:numPr>
        <w:tabs>
          <w:tab w:val="left" w:pos="820"/>
        </w:tabs>
        <w:spacing w:line="0" w:lineRule="atLeast"/>
        <w:ind w:left="820" w:hanging="228"/>
        <w:rPr>
          <w:rFonts w:ascii="Century Gothic" w:hAnsi="Century Gothic" w:eastAsia="Arial"/>
          <w:color w:val="008CB4"/>
        </w:rPr>
      </w:pPr>
      <w:r>
        <w:rPr>
          <w:rFonts w:ascii="Century Gothic" w:hAnsi="Century Gothic" w:eastAsia="Arial"/>
        </w:rPr>
        <w:t>Actualidad</w:t>
      </w:r>
    </w:p>
    <w:p>
      <w:pPr>
        <w:spacing w:line="108" w:lineRule="exact"/>
        <w:rPr>
          <w:rFonts w:ascii="Century Gothic" w:hAnsi="Century Gothic" w:eastAsia="Arial"/>
          <w:color w:val="008CB4"/>
        </w:rPr>
      </w:pPr>
    </w:p>
    <w:p>
      <w:pPr>
        <w:numPr>
          <w:ilvl w:val="0"/>
          <w:numId w:val="8"/>
        </w:numPr>
        <w:tabs>
          <w:tab w:val="left" w:pos="820"/>
        </w:tabs>
        <w:spacing w:line="0" w:lineRule="atLeast"/>
        <w:ind w:left="820" w:hanging="228"/>
        <w:rPr>
          <w:rFonts w:ascii="Century Gothic" w:hAnsi="Century Gothic" w:eastAsia="Arial"/>
          <w:color w:val="008CB4"/>
        </w:rPr>
      </w:pPr>
      <w:r>
        <w:rPr>
          <w:rFonts w:ascii="Century Gothic" w:hAnsi="Century Gothic" w:eastAsia="Arial"/>
        </w:rPr>
        <w:t xml:space="preserve">Alternativas presentadas </w:t>
      </w:r>
    </w:p>
    <w:p>
      <w:pPr>
        <w:spacing w:line="108" w:lineRule="exact"/>
        <w:rPr>
          <w:rFonts w:ascii="Century Gothic" w:hAnsi="Century Gothic" w:eastAsia="Arial"/>
          <w:color w:val="008CB4"/>
        </w:rPr>
      </w:pPr>
    </w:p>
    <w:p>
      <w:pPr>
        <w:numPr>
          <w:ilvl w:val="0"/>
          <w:numId w:val="8"/>
        </w:numPr>
        <w:tabs>
          <w:tab w:val="left" w:pos="820"/>
        </w:tabs>
        <w:spacing w:line="0" w:lineRule="atLeast"/>
        <w:ind w:left="820" w:hanging="228"/>
        <w:rPr>
          <w:rFonts w:ascii="Century Gothic" w:hAnsi="Century Gothic" w:eastAsia="Arial"/>
          <w:color w:val="008CB4"/>
        </w:rPr>
      </w:pPr>
      <w:r>
        <w:rPr>
          <w:rFonts w:ascii="Century Gothic" w:hAnsi="Century Gothic" w:eastAsia="Arial"/>
        </w:rPr>
        <w:t>Resultados obtenidos</w:t>
      </w:r>
    </w:p>
    <w:p>
      <w:pPr>
        <w:spacing w:line="108" w:lineRule="exact"/>
        <w:rPr>
          <w:rFonts w:ascii="Century Gothic" w:hAnsi="Century Gothic" w:eastAsia="Arial"/>
          <w:color w:val="008CB4"/>
        </w:rPr>
      </w:pPr>
    </w:p>
    <w:p>
      <w:pPr>
        <w:numPr>
          <w:ilvl w:val="0"/>
          <w:numId w:val="8"/>
        </w:numPr>
        <w:tabs>
          <w:tab w:val="left" w:pos="820"/>
        </w:tabs>
        <w:spacing w:line="0" w:lineRule="atLeast"/>
        <w:ind w:left="820" w:hanging="228"/>
        <w:rPr>
          <w:rFonts w:ascii="Century Gothic" w:hAnsi="Century Gothic" w:eastAsia="Arial"/>
          <w:color w:val="008CB4"/>
        </w:rPr>
      </w:pPr>
      <w:r>
        <w:rPr>
          <w:rFonts w:ascii="Century Gothic" w:hAnsi="Century Gothic" w:eastAsia="Arial"/>
        </w:rPr>
        <w:t>Integración de los módulos del ciclo</w:t>
      </w:r>
    </w:p>
    <w:p>
      <w:pPr>
        <w:spacing w:line="108" w:lineRule="exact"/>
        <w:rPr>
          <w:rFonts w:ascii="Century Gothic" w:hAnsi="Century Gothic" w:eastAsia="Arial"/>
          <w:color w:val="008CB4"/>
        </w:rPr>
      </w:pPr>
    </w:p>
    <w:p>
      <w:pPr>
        <w:numPr>
          <w:ilvl w:val="0"/>
          <w:numId w:val="8"/>
        </w:numPr>
        <w:tabs>
          <w:tab w:val="left" w:pos="820"/>
        </w:tabs>
        <w:spacing w:line="0" w:lineRule="atLeast"/>
        <w:ind w:left="820" w:hanging="228"/>
        <w:rPr>
          <w:rFonts w:ascii="Century Gothic" w:hAnsi="Century Gothic" w:eastAsia="Arial"/>
          <w:color w:val="008CB4"/>
        </w:rPr>
      </w:pPr>
      <w:r>
        <w:rPr>
          <w:rFonts w:ascii="Century Gothic" w:hAnsi="Century Gothic" w:eastAsia="Arial"/>
        </w:rPr>
        <w:t xml:space="preserve">Relación con la profesión </w:t>
      </w:r>
    </w:p>
    <w:p>
      <w:pPr>
        <w:spacing w:line="108" w:lineRule="exact"/>
        <w:rPr>
          <w:rFonts w:ascii="Century Gothic" w:hAnsi="Century Gothic" w:eastAsia="Arial"/>
          <w:color w:val="008CB4"/>
        </w:rPr>
      </w:pPr>
    </w:p>
    <w:p>
      <w:pPr>
        <w:numPr>
          <w:ilvl w:val="0"/>
          <w:numId w:val="8"/>
        </w:numPr>
        <w:tabs>
          <w:tab w:val="left" w:pos="820"/>
        </w:tabs>
        <w:spacing w:line="0" w:lineRule="atLeast"/>
        <w:ind w:left="820" w:hanging="228"/>
        <w:rPr>
          <w:rFonts w:ascii="Century Gothic" w:hAnsi="Century Gothic" w:eastAsia="Arial"/>
          <w:color w:val="008CB4"/>
        </w:rPr>
      </w:pPr>
      <w:r>
        <w:rPr>
          <w:rFonts w:ascii="Century Gothic" w:hAnsi="Century Gothic" w:eastAsia="Arial"/>
        </w:rPr>
        <w:t xml:space="preserve">Introducción de Idiomas </w:t>
      </w:r>
    </w:p>
    <w:p>
      <w:pPr>
        <w:spacing w:line="108" w:lineRule="exact"/>
        <w:rPr>
          <w:rFonts w:ascii="Century Gothic" w:hAnsi="Century Gothic" w:eastAsia="Arial"/>
          <w:color w:val="008CB4"/>
        </w:rPr>
      </w:pPr>
    </w:p>
    <w:p>
      <w:pPr>
        <w:numPr>
          <w:ilvl w:val="0"/>
          <w:numId w:val="8"/>
        </w:numPr>
        <w:tabs>
          <w:tab w:val="left" w:pos="820"/>
        </w:tabs>
        <w:spacing w:line="0" w:lineRule="atLeast"/>
        <w:ind w:left="820" w:hanging="228"/>
        <w:rPr>
          <w:rFonts w:ascii="Century Gothic" w:hAnsi="Century Gothic" w:eastAsia="Arial"/>
          <w:color w:val="008CB4"/>
        </w:rPr>
      </w:pPr>
      <w:r>
        <w:rPr>
          <w:rFonts w:ascii="Century Gothic" w:hAnsi="Century Gothic" w:eastAsia="Arial"/>
        </w:rPr>
        <w:t xml:space="preserve">Valores éticos y medioambientales </w:t>
      </w:r>
    </w:p>
    <w:p>
      <w:pPr>
        <w:spacing w:line="108" w:lineRule="exact"/>
        <w:rPr>
          <w:rFonts w:ascii="Century Gothic" w:hAnsi="Century Gothic" w:eastAsia="Arial"/>
          <w:color w:val="008CB4"/>
        </w:rPr>
      </w:pPr>
    </w:p>
    <w:p>
      <w:pPr>
        <w:numPr>
          <w:ilvl w:val="0"/>
          <w:numId w:val="8"/>
        </w:numPr>
        <w:tabs>
          <w:tab w:val="left" w:pos="820"/>
        </w:tabs>
        <w:spacing w:line="0" w:lineRule="atLeast"/>
        <w:ind w:left="820" w:hanging="228"/>
        <w:rPr>
          <w:rFonts w:ascii="Century Gothic" w:hAnsi="Century Gothic" w:eastAsia="Arial"/>
          <w:color w:val="008CB4"/>
        </w:rPr>
      </w:pPr>
      <w:r>
        <w:rPr>
          <w:rFonts w:ascii="Century Gothic" w:hAnsi="Century Gothic" w:eastAsia="Arial"/>
        </w:rPr>
        <w:t>Viabilidad técnica y económicas</w:t>
      </w:r>
    </w:p>
    <w:p>
      <w:pPr>
        <w:spacing w:line="108" w:lineRule="exact"/>
        <w:rPr>
          <w:rFonts w:ascii="Century Gothic" w:hAnsi="Century Gothic" w:eastAsia="Arial"/>
          <w:color w:val="008CB4"/>
        </w:rPr>
      </w:pPr>
    </w:p>
    <w:p>
      <w:pPr>
        <w:numPr>
          <w:ilvl w:val="0"/>
          <w:numId w:val="8"/>
        </w:numPr>
        <w:tabs>
          <w:tab w:val="left" w:pos="820"/>
        </w:tabs>
        <w:spacing w:line="0" w:lineRule="atLeast"/>
        <w:ind w:left="820" w:hanging="228"/>
        <w:rPr>
          <w:rFonts w:ascii="Century Gothic" w:hAnsi="Century Gothic" w:eastAsia="Arial"/>
          <w:color w:val="008CB4"/>
        </w:rPr>
      </w:pPr>
      <w:r>
        <w:rPr>
          <w:rFonts w:ascii="Century Gothic" w:hAnsi="Century Gothic" w:eastAsia="Arial"/>
        </w:rPr>
        <w:t xml:space="preserve">Contenido completo o no </w:t>
      </w:r>
    </w:p>
    <w:tbl>
      <w:tblPr>
        <w:tblStyle w:val="3"/>
        <w:tblW w:w="8100" w:type="dxa"/>
        <w:tblInd w:w="600" w:type="dxa"/>
        <w:tblLayout w:type="fixed"/>
        <w:tblCellMar>
          <w:top w:w="0" w:type="dxa"/>
          <w:left w:w="0" w:type="dxa"/>
          <w:bottom w:w="0" w:type="dxa"/>
          <w:right w:w="0" w:type="dxa"/>
        </w:tblCellMar>
      </w:tblPr>
      <w:tblGrid>
        <w:gridCol w:w="160"/>
        <w:gridCol w:w="4880"/>
        <w:gridCol w:w="500"/>
        <w:gridCol w:w="720"/>
        <w:gridCol w:w="800"/>
        <w:gridCol w:w="640"/>
        <w:gridCol w:w="400"/>
      </w:tblGrid>
      <w:tr>
        <w:tblPrEx>
          <w:tblCellMar>
            <w:top w:w="0" w:type="dxa"/>
            <w:left w:w="0" w:type="dxa"/>
            <w:bottom w:w="0" w:type="dxa"/>
            <w:right w:w="0" w:type="dxa"/>
          </w:tblCellMar>
        </w:tblPrEx>
        <w:trPr>
          <w:trHeight w:val="372" w:hRule="atLeast"/>
        </w:trPr>
        <w:tc>
          <w:tcPr>
            <w:tcW w:w="160" w:type="dxa"/>
            <w:shd w:val="clear" w:color="auto" w:fill="auto"/>
            <w:vAlign w:val="bottom"/>
          </w:tcPr>
          <w:p>
            <w:pPr>
              <w:spacing w:line="0" w:lineRule="atLeast"/>
              <w:rPr>
                <w:rFonts w:ascii="Century Gothic" w:hAnsi="Century Gothic" w:eastAsia="Arial"/>
                <w:color w:val="008CB4"/>
              </w:rPr>
            </w:pPr>
            <w:r>
              <w:rPr>
                <w:rFonts w:ascii="Century Gothic" w:hAnsi="Century Gothic" w:eastAsia="Arial"/>
                <w:color w:val="008CB4"/>
              </w:rPr>
              <w:t>•</w:t>
            </w:r>
          </w:p>
        </w:tc>
        <w:tc>
          <w:tcPr>
            <w:tcW w:w="4880" w:type="dxa"/>
            <w:shd w:val="clear" w:color="auto" w:fill="auto"/>
            <w:vAlign w:val="bottom"/>
          </w:tcPr>
          <w:p>
            <w:pPr>
              <w:spacing w:line="0" w:lineRule="atLeast"/>
              <w:ind w:left="60"/>
              <w:rPr>
                <w:rFonts w:ascii="Century Gothic" w:hAnsi="Century Gothic" w:eastAsia="Arial"/>
              </w:rPr>
            </w:pPr>
            <w:r>
              <w:rPr>
                <w:rFonts w:ascii="Century Gothic" w:hAnsi="Century Gothic" w:eastAsia="Arial"/>
              </w:rPr>
              <w:t>Entregado a tiempo en sus diferentes partes</w:t>
            </w:r>
          </w:p>
        </w:tc>
        <w:tc>
          <w:tcPr>
            <w:tcW w:w="500" w:type="dxa"/>
            <w:shd w:val="clear" w:color="auto" w:fill="auto"/>
            <w:vAlign w:val="bottom"/>
          </w:tcPr>
          <w:p>
            <w:pPr>
              <w:spacing w:line="0" w:lineRule="atLeast"/>
              <w:ind w:right="200"/>
              <w:jc w:val="right"/>
              <w:rPr>
                <w:rFonts w:ascii="Century Gothic" w:hAnsi="Century Gothic" w:eastAsia="Arial"/>
              </w:rPr>
            </w:pPr>
          </w:p>
        </w:tc>
        <w:tc>
          <w:tcPr>
            <w:tcW w:w="720" w:type="dxa"/>
            <w:shd w:val="clear" w:color="auto" w:fill="auto"/>
            <w:vAlign w:val="bottom"/>
          </w:tcPr>
          <w:p>
            <w:pPr>
              <w:spacing w:line="0" w:lineRule="atLeast"/>
              <w:ind w:right="200"/>
              <w:jc w:val="right"/>
              <w:rPr>
                <w:rFonts w:ascii="Century Gothic" w:hAnsi="Century Gothic" w:eastAsia="Arial"/>
              </w:rPr>
            </w:pPr>
          </w:p>
        </w:tc>
        <w:tc>
          <w:tcPr>
            <w:tcW w:w="800" w:type="dxa"/>
            <w:shd w:val="clear" w:color="auto" w:fill="auto"/>
            <w:vAlign w:val="bottom"/>
          </w:tcPr>
          <w:p>
            <w:pPr>
              <w:spacing w:line="0" w:lineRule="atLeast"/>
              <w:ind w:right="280"/>
              <w:jc w:val="right"/>
              <w:rPr>
                <w:rFonts w:ascii="Century Gothic" w:hAnsi="Century Gothic" w:eastAsia="Arial"/>
              </w:rPr>
            </w:pPr>
          </w:p>
        </w:tc>
        <w:tc>
          <w:tcPr>
            <w:tcW w:w="640" w:type="dxa"/>
            <w:shd w:val="clear" w:color="auto" w:fill="auto"/>
            <w:vAlign w:val="bottom"/>
          </w:tcPr>
          <w:p>
            <w:pPr>
              <w:spacing w:line="0" w:lineRule="atLeast"/>
              <w:rPr>
                <w:rFonts w:ascii="Century Gothic" w:hAnsi="Century Gothic" w:eastAsia="Times New Roman"/>
              </w:rPr>
            </w:pPr>
          </w:p>
        </w:tc>
        <w:tc>
          <w:tcPr>
            <w:tcW w:w="400" w:type="dxa"/>
            <w:shd w:val="clear" w:color="auto" w:fill="auto"/>
            <w:vAlign w:val="bottom"/>
          </w:tcPr>
          <w:p>
            <w:pPr>
              <w:spacing w:line="0" w:lineRule="atLeast"/>
              <w:rPr>
                <w:rFonts w:ascii="Century Gothic" w:hAnsi="Century Gothic" w:eastAsia="Times New Roman"/>
              </w:rPr>
            </w:pPr>
          </w:p>
        </w:tc>
      </w:tr>
      <w:tr>
        <w:tblPrEx>
          <w:tblCellMar>
            <w:top w:w="0" w:type="dxa"/>
            <w:left w:w="0" w:type="dxa"/>
            <w:bottom w:w="0" w:type="dxa"/>
            <w:right w:w="0" w:type="dxa"/>
          </w:tblCellMar>
        </w:tblPrEx>
        <w:trPr>
          <w:trHeight w:val="386" w:hRule="atLeast"/>
        </w:trPr>
        <w:tc>
          <w:tcPr>
            <w:tcW w:w="160" w:type="dxa"/>
            <w:shd w:val="clear" w:color="auto" w:fill="auto"/>
            <w:vAlign w:val="bottom"/>
          </w:tcPr>
          <w:p>
            <w:pPr>
              <w:spacing w:line="0" w:lineRule="atLeast"/>
              <w:rPr>
                <w:rFonts w:ascii="Century Gothic" w:hAnsi="Century Gothic" w:eastAsia="Arial"/>
                <w:color w:val="008CB4"/>
              </w:rPr>
            </w:pPr>
            <w:r>
              <w:rPr>
                <w:rFonts w:ascii="Century Gothic" w:hAnsi="Century Gothic" w:eastAsia="Arial"/>
                <w:color w:val="008CB4"/>
              </w:rPr>
              <w:t>•</w:t>
            </w:r>
          </w:p>
        </w:tc>
        <w:tc>
          <w:tcPr>
            <w:tcW w:w="6900" w:type="dxa"/>
            <w:gridSpan w:val="4"/>
            <w:shd w:val="clear" w:color="auto" w:fill="auto"/>
            <w:vAlign w:val="bottom"/>
          </w:tcPr>
          <w:p>
            <w:pPr>
              <w:spacing w:line="0" w:lineRule="atLeast"/>
              <w:ind w:left="60"/>
              <w:rPr>
                <w:rFonts w:ascii="Century Gothic" w:hAnsi="Century Gothic" w:eastAsia="Arial"/>
              </w:rPr>
            </w:pPr>
            <w:r>
              <w:rPr>
                <w:rFonts w:ascii="Century Gothic" w:hAnsi="Century Gothic" w:eastAsia="Arial"/>
              </w:rPr>
              <w:t>La responsabilidad y la auto-evaluación del trabajo realizado.</w:t>
            </w:r>
          </w:p>
        </w:tc>
        <w:tc>
          <w:tcPr>
            <w:tcW w:w="640" w:type="dxa"/>
            <w:shd w:val="clear" w:color="auto" w:fill="auto"/>
            <w:vAlign w:val="bottom"/>
          </w:tcPr>
          <w:p>
            <w:pPr>
              <w:spacing w:line="0" w:lineRule="atLeast"/>
              <w:ind w:right="200"/>
              <w:jc w:val="right"/>
              <w:rPr>
                <w:rFonts w:ascii="Century Gothic" w:hAnsi="Century Gothic" w:eastAsia="Arial"/>
              </w:rPr>
            </w:pPr>
          </w:p>
        </w:tc>
        <w:tc>
          <w:tcPr>
            <w:tcW w:w="400" w:type="dxa"/>
            <w:shd w:val="clear" w:color="auto" w:fill="auto"/>
            <w:vAlign w:val="bottom"/>
          </w:tcPr>
          <w:p>
            <w:pPr>
              <w:spacing w:line="0" w:lineRule="atLeast"/>
              <w:jc w:val="right"/>
              <w:rPr>
                <w:rFonts w:ascii="Century Gothic" w:hAnsi="Century Gothic" w:eastAsia="Arial"/>
              </w:rPr>
            </w:pPr>
          </w:p>
        </w:tc>
      </w:tr>
      <w:tr>
        <w:tblPrEx>
          <w:tblCellMar>
            <w:top w:w="0" w:type="dxa"/>
            <w:left w:w="0" w:type="dxa"/>
            <w:bottom w:w="0" w:type="dxa"/>
            <w:right w:w="0" w:type="dxa"/>
          </w:tblCellMar>
        </w:tblPrEx>
        <w:trPr>
          <w:trHeight w:val="394" w:hRule="atLeast"/>
        </w:trPr>
        <w:tc>
          <w:tcPr>
            <w:tcW w:w="160" w:type="dxa"/>
            <w:shd w:val="clear" w:color="auto" w:fill="auto"/>
            <w:vAlign w:val="bottom"/>
          </w:tcPr>
          <w:p>
            <w:pPr>
              <w:spacing w:line="0" w:lineRule="atLeast"/>
              <w:rPr>
                <w:rFonts w:ascii="Century Gothic" w:hAnsi="Century Gothic" w:eastAsia="Arial"/>
                <w:color w:val="008CB4"/>
              </w:rPr>
            </w:pPr>
            <w:r>
              <w:rPr>
                <w:rFonts w:ascii="Century Gothic" w:hAnsi="Century Gothic" w:eastAsia="Arial"/>
                <w:color w:val="008CB4"/>
              </w:rPr>
              <w:t>•</w:t>
            </w:r>
          </w:p>
        </w:tc>
        <w:tc>
          <w:tcPr>
            <w:tcW w:w="4880" w:type="dxa"/>
            <w:shd w:val="clear" w:color="auto" w:fill="auto"/>
            <w:vAlign w:val="bottom"/>
          </w:tcPr>
          <w:p>
            <w:pPr>
              <w:spacing w:line="0" w:lineRule="atLeast"/>
              <w:ind w:left="60"/>
              <w:rPr>
                <w:rFonts w:ascii="Century Gothic" w:hAnsi="Century Gothic" w:eastAsia="Arial"/>
              </w:rPr>
            </w:pPr>
            <w:r>
              <w:rPr>
                <w:rFonts w:ascii="Century Gothic" w:hAnsi="Century Gothic" w:eastAsia="Arial"/>
              </w:rPr>
              <w:t>La autonomía y la iniciativa personal</w:t>
            </w:r>
          </w:p>
        </w:tc>
        <w:tc>
          <w:tcPr>
            <w:tcW w:w="500" w:type="dxa"/>
            <w:shd w:val="clear" w:color="auto" w:fill="auto"/>
            <w:vAlign w:val="bottom"/>
          </w:tcPr>
          <w:p>
            <w:pPr>
              <w:spacing w:line="0" w:lineRule="atLeast"/>
              <w:ind w:right="200"/>
              <w:jc w:val="right"/>
              <w:rPr>
                <w:rFonts w:ascii="Century Gothic" w:hAnsi="Century Gothic" w:eastAsia="Arial"/>
              </w:rPr>
            </w:pPr>
          </w:p>
        </w:tc>
        <w:tc>
          <w:tcPr>
            <w:tcW w:w="720" w:type="dxa"/>
            <w:shd w:val="clear" w:color="auto" w:fill="auto"/>
            <w:vAlign w:val="bottom"/>
          </w:tcPr>
          <w:p>
            <w:pPr>
              <w:spacing w:line="0" w:lineRule="atLeast"/>
              <w:rPr>
                <w:rFonts w:ascii="Century Gothic" w:hAnsi="Century Gothic" w:eastAsia="Times New Roman"/>
              </w:rPr>
            </w:pPr>
          </w:p>
        </w:tc>
        <w:tc>
          <w:tcPr>
            <w:tcW w:w="800" w:type="dxa"/>
            <w:shd w:val="clear" w:color="auto" w:fill="auto"/>
            <w:vAlign w:val="bottom"/>
          </w:tcPr>
          <w:p>
            <w:pPr>
              <w:spacing w:line="0" w:lineRule="atLeast"/>
              <w:rPr>
                <w:rFonts w:ascii="Century Gothic" w:hAnsi="Century Gothic" w:eastAsia="Times New Roman"/>
              </w:rPr>
            </w:pPr>
          </w:p>
        </w:tc>
        <w:tc>
          <w:tcPr>
            <w:tcW w:w="640" w:type="dxa"/>
            <w:shd w:val="clear" w:color="auto" w:fill="auto"/>
            <w:vAlign w:val="bottom"/>
          </w:tcPr>
          <w:p>
            <w:pPr>
              <w:spacing w:line="0" w:lineRule="atLeast"/>
              <w:rPr>
                <w:rFonts w:ascii="Century Gothic" w:hAnsi="Century Gothic" w:eastAsia="Times New Roman"/>
              </w:rPr>
            </w:pPr>
          </w:p>
        </w:tc>
        <w:tc>
          <w:tcPr>
            <w:tcW w:w="400" w:type="dxa"/>
            <w:shd w:val="clear" w:color="auto" w:fill="auto"/>
            <w:vAlign w:val="bottom"/>
          </w:tcPr>
          <w:p>
            <w:pPr>
              <w:spacing w:line="0" w:lineRule="atLeast"/>
              <w:rPr>
                <w:rFonts w:ascii="Century Gothic" w:hAnsi="Century Gothic" w:eastAsia="Times New Roman"/>
              </w:rPr>
            </w:pPr>
          </w:p>
        </w:tc>
      </w:tr>
    </w:tbl>
    <w:p>
      <w:pPr>
        <w:tabs>
          <w:tab w:val="left" w:pos="1240"/>
        </w:tabs>
        <w:rPr>
          <w:rFonts w:ascii="Century Gothic" w:hAnsi="Century Gothic" w:eastAsia="Arial"/>
          <w:color w:val="000000"/>
        </w:rPr>
      </w:pPr>
      <w:r>
        <w:rPr>
          <w:rFonts w:ascii="Century Gothic" w:hAnsi="Century Gothic" w:eastAsia="Arial"/>
          <w:color w:val="008CB4"/>
        </w:rPr>
        <w:t xml:space="preserve">           • </w:t>
      </w:r>
      <w:r>
        <w:rPr>
          <w:rFonts w:ascii="Century Gothic" w:hAnsi="Century Gothic" w:eastAsia="Arial"/>
          <w:color w:val="000000"/>
        </w:rPr>
        <w:t>El uso de las Tecnologías de la Información y de la Comunicación.</w:t>
      </w:r>
    </w:p>
    <w:p>
      <w:pPr>
        <w:tabs>
          <w:tab w:val="left" w:pos="1240"/>
        </w:tabs>
        <w:rPr>
          <w:rFonts w:ascii="Century Gothic" w:hAnsi="Century Gothic" w:eastAsia="Arial"/>
          <w:color w:val="000000"/>
        </w:rPr>
      </w:pPr>
    </w:p>
    <w:p>
      <w:pPr>
        <w:tabs>
          <w:tab w:val="left" w:pos="1240"/>
        </w:tabs>
        <w:ind w:left="851" w:hanging="284"/>
        <w:rPr>
          <w:rFonts w:ascii="Century Gothic" w:hAnsi="Century Gothic" w:eastAsia="Arial"/>
          <w:color w:val="008CB4"/>
        </w:rPr>
      </w:pPr>
      <w:r>
        <w:rPr>
          <w:rFonts w:ascii="Century Gothic" w:hAnsi="Century Gothic" w:eastAsia="Arial"/>
          <w:color w:val="008CB4"/>
        </w:rPr>
        <w:t>c) Exposición y defensa 30 % (15 minutos para la exposición más 5 minutos para la defensa “debate”)</w:t>
      </w:r>
    </w:p>
    <w:p>
      <w:pPr>
        <w:tabs>
          <w:tab w:val="left" w:pos="1240"/>
        </w:tabs>
        <w:rPr>
          <w:rFonts w:ascii="Century Gothic" w:hAnsi="Century Gothic" w:eastAsia="Times New Roman"/>
          <w:b/>
          <w:bCs/>
        </w:rPr>
      </w:pPr>
    </w:p>
    <w:p>
      <w:pPr>
        <w:spacing w:line="336" w:lineRule="auto"/>
        <w:ind w:left="8" w:firstLine="600"/>
        <w:jc w:val="both"/>
        <w:rPr>
          <w:rFonts w:ascii="Century Gothic" w:hAnsi="Century Gothic" w:eastAsia="Arial"/>
        </w:rPr>
      </w:pPr>
      <w:r>
        <w:rPr>
          <w:rFonts w:ascii="Century Gothic" w:hAnsi="Century Gothic" w:eastAsia="Arial"/>
          <w:color w:val="008CB4"/>
        </w:rPr>
        <w:drawing>
          <wp:anchor distT="0" distB="0" distL="114300" distR="114300" simplePos="0" relativeHeight="251659264" behindDoc="1" locked="0" layoutInCell="1" allowOverlap="1">
            <wp:simplePos x="0" y="0"/>
            <wp:positionH relativeFrom="page">
              <wp:posOffset>723900</wp:posOffset>
            </wp:positionH>
            <wp:positionV relativeFrom="page">
              <wp:posOffset>446405</wp:posOffset>
            </wp:positionV>
            <wp:extent cx="5400040" cy="8255"/>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5400040" cy="8255"/>
                    </a:xfrm>
                    <a:prstGeom prst="rect">
                      <a:avLst/>
                    </a:prstGeom>
                    <a:noFill/>
                  </pic:spPr>
                </pic:pic>
              </a:graphicData>
            </a:graphic>
          </wp:anchor>
        </w:drawing>
      </w:r>
      <w:r>
        <w:rPr>
          <w:rFonts w:ascii="Century Gothic" w:hAnsi="Century Gothic" w:eastAsia="Arial"/>
        </w:rPr>
        <w:t>Si el proyecto no obtuviera una calificación positiva en la preevaluación, el tutor elaborará un informe en el que consten los defectos que deban ser subsanados. El alumno, con la orientación del tutor individual, podrá completar o modificar el proyecto inicial, para su presentación, evaluación y calificación en el periodo de defensa final.</w:t>
      </w:r>
    </w:p>
    <w:p>
      <w:pPr>
        <w:spacing w:line="336" w:lineRule="auto"/>
        <w:ind w:left="8" w:firstLine="600"/>
        <w:jc w:val="both"/>
        <w:rPr>
          <w:rFonts w:ascii="Century Gothic" w:hAnsi="Century Gothic" w:eastAsia="Arial"/>
        </w:rPr>
      </w:pPr>
    </w:p>
    <w:p>
      <w:pPr>
        <w:spacing w:line="2" w:lineRule="exact"/>
        <w:rPr>
          <w:rFonts w:ascii="Century Gothic" w:hAnsi="Century Gothic" w:eastAsia="Times New Roman"/>
        </w:rPr>
      </w:pPr>
    </w:p>
    <w:p>
      <w:pPr>
        <w:spacing w:line="0" w:lineRule="atLeast"/>
        <w:rPr>
          <w:rFonts w:ascii="Century Gothic" w:hAnsi="Century Gothic" w:eastAsia="Arial"/>
        </w:rPr>
      </w:pPr>
    </w:p>
    <w:p>
      <w:pPr>
        <w:tabs>
          <w:tab w:val="left" w:pos="1240"/>
        </w:tabs>
        <w:rPr>
          <w:rFonts w:ascii="Century Gothic" w:hAnsi="Century Gothic" w:eastAsia="Times New Roman"/>
          <w:b/>
          <w:bCs/>
        </w:rPr>
      </w:pPr>
    </w:p>
    <w:p>
      <w:pPr>
        <w:pStyle w:val="8"/>
        <w:numPr>
          <w:ilvl w:val="0"/>
          <w:numId w:val="3"/>
        </w:numPr>
        <w:autoSpaceDE w:val="0"/>
        <w:autoSpaceDN w:val="0"/>
        <w:adjustRightInd w:val="0"/>
        <w:jc w:val="both"/>
        <w:rPr>
          <w:rFonts w:ascii="Century Gothic" w:hAnsi="Century Gothic" w:cs="Calibri"/>
          <w:b/>
          <w:bCs/>
          <w:lang w:eastAsia="en-US"/>
        </w:rPr>
      </w:pPr>
      <w:r>
        <w:rPr>
          <w:rFonts w:ascii="Century Gothic" w:hAnsi="Century Gothic" w:cs="Calibri"/>
          <w:b/>
          <w:bCs/>
          <w:lang w:eastAsia="en-US"/>
        </w:rPr>
        <w:t>LA ELABORACIÓN DEL DOCUMENTO-MEMORIA DEL PROYECTO</w:t>
      </w:r>
    </w:p>
    <w:p>
      <w:pPr>
        <w:autoSpaceDE w:val="0"/>
        <w:autoSpaceDN w:val="0"/>
        <w:adjustRightInd w:val="0"/>
        <w:jc w:val="both"/>
        <w:rPr>
          <w:rFonts w:ascii="Century Gothic" w:hAnsi="Century Gothic" w:cs="Calibri"/>
          <w:sz w:val="22"/>
          <w:szCs w:val="22"/>
          <w:lang w:eastAsia="en-US"/>
        </w:rPr>
      </w:pPr>
    </w:p>
    <w:p>
      <w:pPr>
        <w:autoSpaceDE w:val="0"/>
        <w:autoSpaceDN w:val="0"/>
        <w:adjustRightInd w:val="0"/>
        <w:jc w:val="both"/>
        <w:rPr>
          <w:rFonts w:ascii="Century Gothic" w:hAnsi="Century Gothic" w:cs="Calibri"/>
          <w:lang w:eastAsia="en-US"/>
        </w:rPr>
      </w:pPr>
      <w:r>
        <w:rPr>
          <w:rFonts w:ascii="Century Gothic" w:hAnsi="Century Gothic" w:cs="Calibri"/>
          <w:lang w:eastAsia="en-US"/>
        </w:rPr>
        <w:t>Durante la elaboración del proyecto, será necesario reflejar por escrito cada una de las ideas y contenidos que se vayan definiendo para el mismo.</w:t>
      </w:r>
    </w:p>
    <w:p>
      <w:pPr>
        <w:autoSpaceDE w:val="0"/>
        <w:autoSpaceDN w:val="0"/>
        <w:adjustRightInd w:val="0"/>
        <w:jc w:val="both"/>
        <w:rPr>
          <w:rFonts w:ascii="Century Gothic" w:hAnsi="Century Gothic" w:cs="Calibri"/>
          <w:lang w:eastAsia="en-US"/>
        </w:rPr>
      </w:pPr>
      <w:r>
        <w:rPr>
          <w:rFonts w:ascii="Century Gothic" w:hAnsi="Century Gothic" w:cs="Calibri"/>
          <w:lang w:eastAsia="en-US"/>
        </w:rPr>
        <w:t>A la hora de elaborar el documento-memoria del proyecto, es importante seguir una serie de recomendaciones:</w:t>
      </w:r>
    </w:p>
    <w:p>
      <w:pPr>
        <w:pStyle w:val="8"/>
        <w:numPr>
          <w:ilvl w:val="0"/>
          <w:numId w:val="9"/>
        </w:numPr>
        <w:autoSpaceDE w:val="0"/>
        <w:autoSpaceDN w:val="0"/>
        <w:adjustRightInd w:val="0"/>
        <w:ind w:left="851"/>
        <w:jc w:val="both"/>
        <w:rPr>
          <w:rFonts w:ascii="Century Gothic" w:hAnsi="Century Gothic" w:cs="Calibri"/>
          <w:lang w:eastAsia="en-US"/>
        </w:rPr>
      </w:pPr>
      <w:r>
        <w:rPr>
          <w:rFonts w:ascii="Century Gothic" w:hAnsi="Century Gothic" w:cs="Calibri"/>
          <w:lang w:eastAsia="en-US"/>
        </w:rPr>
        <w:t>Redactar los contenidos de forma clara y concreta.</w:t>
      </w:r>
    </w:p>
    <w:p>
      <w:pPr>
        <w:pStyle w:val="8"/>
        <w:numPr>
          <w:ilvl w:val="0"/>
          <w:numId w:val="9"/>
        </w:numPr>
        <w:autoSpaceDE w:val="0"/>
        <w:autoSpaceDN w:val="0"/>
        <w:adjustRightInd w:val="0"/>
        <w:ind w:left="851"/>
        <w:jc w:val="both"/>
        <w:rPr>
          <w:rFonts w:ascii="Century Gothic" w:hAnsi="Century Gothic" w:cs="Calibri"/>
          <w:lang w:eastAsia="en-US"/>
        </w:rPr>
      </w:pPr>
      <w:r>
        <w:rPr>
          <w:rFonts w:ascii="Century Gothic" w:hAnsi="Century Gothic" w:cs="Calibri"/>
          <w:lang w:eastAsia="en-US"/>
        </w:rPr>
        <w:t>Exponer las ideas teniendo en cuenta que las personas que lean la memoria del proyecto no han participado en el diseño del mismo. Por ello será necesario explicar los contenidos “para alguien que desconoce el proyecto”.</w:t>
      </w:r>
    </w:p>
    <w:p>
      <w:pPr>
        <w:pStyle w:val="8"/>
        <w:numPr>
          <w:ilvl w:val="0"/>
          <w:numId w:val="9"/>
        </w:numPr>
        <w:autoSpaceDE w:val="0"/>
        <w:autoSpaceDN w:val="0"/>
        <w:adjustRightInd w:val="0"/>
        <w:ind w:left="851"/>
        <w:jc w:val="both"/>
        <w:rPr>
          <w:rFonts w:ascii="Century Gothic" w:hAnsi="Century Gothic" w:cs="Calibri"/>
          <w:lang w:eastAsia="en-US"/>
        </w:rPr>
      </w:pPr>
      <w:r>
        <w:rPr>
          <w:rFonts w:ascii="Century Gothic" w:hAnsi="Century Gothic" w:cs="Calibri"/>
          <w:lang w:eastAsia="en-US"/>
        </w:rPr>
        <w:t>Redactar frases y párrafos cortos evita “perderse” a la hora de exponer una idea.</w:t>
      </w:r>
    </w:p>
    <w:p>
      <w:pPr>
        <w:pStyle w:val="8"/>
        <w:numPr>
          <w:ilvl w:val="0"/>
          <w:numId w:val="9"/>
        </w:numPr>
        <w:autoSpaceDE w:val="0"/>
        <w:autoSpaceDN w:val="0"/>
        <w:adjustRightInd w:val="0"/>
        <w:ind w:left="851"/>
        <w:jc w:val="both"/>
        <w:rPr>
          <w:rFonts w:ascii="Century Gothic" w:hAnsi="Century Gothic" w:cs="Calibri"/>
          <w:lang w:eastAsia="en-US"/>
        </w:rPr>
      </w:pPr>
      <w:r>
        <w:rPr>
          <w:rFonts w:ascii="Century Gothic" w:hAnsi="Century Gothic" w:cs="Calibri"/>
          <w:lang w:eastAsia="en-US"/>
        </w:rPr>
        <w:t>Si el procesado del texto a ordenador se realiza por varias personas, es importante asegurarse de que el documento final es homogéneo en cuanto al tipo de letra y su tamaño, el formato de párrafo e interlineado, márgenes del documento, etc.</w:t>
      </w:r>
    </w:p>
    <w:p>
      <w:pPr>
        <w:autoSpaceDE w:val="0"/>
        <w:autoSpaceDN w:val="0"/>
        <w:adjustRightInd w:val="0"/>
        <w:ind w:left="709"/>
        <w:jc w:val="both"/>
        <w:rPr>
          <w:rFonts w:ascii="Century Gothic" w:hAnsi="Century Gothic" w:cs="Calibri"/>
          <w:b/>
          <w:bCs/>
          <w:lang w:eastAsia="en-US"/>
        </w:rPr>
      </w:pPr>
    </w:p>
    <w:p>
      <w:pPr>
        <w:pStyle w:val="8"/>
        <w:numPr>
          <w:ilvl w:val="0"/>
          <w:numId w:val="10"/>
        </w:numPr>
        <w:autoSpaceDE w:val="0"/>
        <w:autoSpaceDN w:val="0"/>
        <w:adjustRightInd w:val="0"/>
        <w:ind w:left="709"/>
        <w:jc w:val="both"/>
        <w:rPr>
          <w:rFonts w:ascii="Century Gothic" w:hAnsi="Century Gothic" w:cs="Calibri"/>
          <w:b/>
          <w:bCs/>
          <w:lang w:eastAsia="en-US"/>
        </w:rPr>
      </w:pPr>
      <w:r>
        <w:rPr>
          <w:rFonts w:ascii="Century Gothic" w:hAnsi="Century Gothic" w:cs="Calibri"/>
          <w:b/>
          <w:bCs/>
          <w:lang w:eastAsia="en-US"/>
        </w:rPr>
        <w:t>PREPARACIÓN DE LA EXPOSICIÓN</w:t>
      </w:r>
    </w:p>
    <w:p>
      <w:pPr>
        <w:pStyle w:val="8"/>
        <w:autoSpaceDE w:val="0"/>
        <w:autoSpaceDN w:val="0"/>
        <w:adjustRightInd w:val="0"/>
        <w:ind w:left="1440"/>
        <w:jc w:val="both"/>
        <w:rPr>
          <w:rFonts w:ascii="Century Gothic" w:hAnsi="Century Gothic" w:cs="Calibri" w:eastAsiaTheme="minorHAnsi"/>
          <w:b/>
          <w:bCs/>
          <w:lang w:eastAsia="en-US"/>
        </w:rPr>
      </w:pPr>
    </w:p>
    <w:p>
      <w:pPr>
        <w:autoSpaceDE w:val="0"/>
        <w:autoSpaceDN w:val="0"/>
        <w:adjustRightInd w:val="0"/>
        <w:jc w:val="both"/>
        <w:rPr>
          <w:rFonts w:ascii="Century Gothic" w:hAnsi="Century Gothic" w:cs="Calibri" w:eastAsiaTheme="minorHAnsi"/>
          <w:lang w:eastAsia="en-US"/>
        </w:rPr>
      </w:pPr>
      <w:r>
        <w:rPr>
          <w:rFonts w:ascii="Century Gothic" w:hAnsi="Century Gothic" w:cs="Calibri" w:eastAsiaTheme="minorHAnsi"/>
          <w:lang w:eastAsia="en-US"/>
        </w:rPr>
        <w:t>Previo a realizar la exposición es importante realizar una preparación de la misma.</w:t>
      </w:r>
    </w:p>
    <w:p>
      <w:pPr>
        <w:autoSpaceDE w:val="0"/>
        <w:autoSpaceDN w:val="0"/>
        <w:adjustRightInd w:val="0"/>
        <w:jc w:val="both"/>
        <w:rPr>
          <w:rFonts w:ascii="Century Gothic" w:hAnsi="Century Gothic" w:cs="Calibri" w:eastAsiaTheme="minorHAnsi"/>
          <w:lang w:eastAsia="en-US"/>
        </w:rPr>
      </w:pPr>
      <w:r>
        <w:rPr>
          <w:rFonts w:ascii="Century Gothic" w:hAnsi="Century Gothic" w:cs="Calibri" w:eastAsiaTheme="minorHAnsi"/>
          <w:lang w:eastAsia="en-US"/>
        </w:rPr>
        <w:t>Para ello se deberán tener en cuenta varios aspectos:</w:t>
      </w:r>
    </w:p>
    <w:p>
      <w:pPr>
        <w:autoSpaceDE w:val="0"/>
        <w:autoSpaceDN w:val="0"/>
        <w:adjustRightInd w:val="0"/>
        <w:ind w:left="567"/>
        <w:jc w:val="both"/>
        <w:rPr>
          <w:rFonts w:ascii="Century Gothic" w:hAnsi="Century Gothic" w:cs="Calibri" w:eastAsiaTheme="minorHAnsi"/>
          <w:lang w:eastAsia="en-US"/>
        </w:rPr>
      </w:pPr>
      <w:r>
        <w:rPr>
          <w:rFonts w:ascii="Century Gothic" w:hAnsi="Century Gothic" w:cs="Calibri" w:eastAsiaTheme="minorHAnsi"/>
          <w:lang w:eastAsia="en-US"/>
        </w:rPr>
        <w:t xml:space="preserve">a) Preparación y organización de los contenidos de la exposición. Es importante tener en cuenta que durante la exposición se presenta una síntesis con los aspectos principales del proyecto y no el proyecto tal y como aparece en la memoria. </w:t>
      </w:r>
    </w:p>
    <w:p>
      <w:pPr>
        <w:autoSpaceDE w:val="0"/>
        <w:autoSpaceDN w:val="0"/>
        <w:adjustRightInd w:val="0"/>
        <w:ind w:left="567"/>
        <w:jc w:val="both"/>
        <w:rPr>
          <w:rFonts w:ascii="Century Gothic" w:hAnsi="Century Gothic" w:cs="Calibri" w:eastAsiaTheme="minorHAnsi"/>
          <w:lang w:eastAsia="en-US"/>
        </w:rPr>
      </w:pPr>
      <w:r>
        <w:rPr>
          <w:rFonts w:ascii="Century Gothic" w:hAnsi="Century Gothic" w:cs="Calibri" w:eastAsiaTheme="minorHAnsi"/>
          <w:lang w:eastAsia="en-US"/>
        </w:rPr>
        <w:t>b) Si la exposición se va a realizar en grupo, repartir las partes que va a exponer cada uno.</w:t>
      </w:r>
    </w:p>
    <w:p>
      <w:pPr>
        <w:autoSpaceDE w:val="0"/>
        <w:autoSpaceDN w:val="0"/>
        <w:adjustRightInd w:val="0"/>
        <w:ind w:left="567"/>
        <w:jc w:val="both"/>
        <w:rPr>
          <w:rFonts w:ascii="Century Gothic" w:hAnsi="Century Gothic" w:cs="Calibri" w:eastAsiaTheme="minorHAnsi"/>
          <w:lang w:eastAsia="en-US"/>
        </w:rPr>
      </w:pPr>
      <w:r>
        <w:rPr>
          <w:rFonts w:ascii="Century Gothic" w:hAnsi="Century Gothic" w:cs="Calibri" w:eastAsiaTheme="minorHAnsi"/>
          <w:lang w:eastAsia="en-US"/>
        </w:rPr>
        <w:t>c) Ensayar la exposición tal y como vayamos a realizarla, empleando también los medios técnicos que vamos a utilizar. De esta forma, podemos corregir posibles errores, evitar problemas durante la exposición. Este ensayo también nos servirá para controlar los tiempos, ya que el tiempo de exposición suele ser limitado.</w:t>
      </w:r>
    </w:p>
    <w:p>
      <w:pPr>
        <w:autoSpaceDE w:val="0"/>
        <w:autoSpaceDN w:val="0"/>
        <w:adjustRightInd w:val="0"/>
        <w:ind w:left="567"/>
        <w:jc w:val="both"/>
        <w:rPr>
          <w:rFonts w:ascii="Century Gothic" w:hAnsi="Century Gothic" w:cs="Calibri" w:eastAsiaTheme="minorHAnsi"/>
          <w:lang w:eastAsia="en-US"/>
        </w:rPr>
      </w:pPr>
      <w:r>
        <w:rPr>
          <w:rFonts w:ascii="Century Gothic" w:hAnsi="Century Gothic" w:cs="Calibri" w:eastAsiaTheme="minorHAnsi"/>
          <w:lang w:eastAsia="en-US"/>
        </w:rPr>
        <w:t>d) Preparación del material que se utilizará durante la exposición.</w:t>
      </w:r>
    </w:p>
    <w:p>
      <w:pPr>
        <w:autoSpaceDE w:val="0"/>
        <w:autoSpaceDN w:val="0"/>
        <w:adjustRightInd w:val="0"/>
        <w:ind w:left="1276"/>
        <w:jc w:val="both"/>
        <w:rPr>
          <w:rFonts w:cs="Calibri" w:eastAsiaTheme="minorHAnsi"/>
          <w:sz w:val="22"/>
          <w:szCs w:val="22"/>
          <w:lang w:eastAsia="en-US"/>
        </w:rPr>
      </w:pPr>
    </w:p>
    <w:p>
      <w:pPr>
        <w:pStyle w:val="8"/>
        <w:numPr>
          <w:ilvl w:val="0"/>
          <w:numId w:val="10"/>
        </w:numPr>
        <w:autoSpaceDE w:val="0"/>
        <w:autoSpaceDN w:val="0"/>
        <w:adjustRightInd w:val="0"/>
        <w:ind w:left="709"/>
        <w:jc w:val="both"/>
        <w:rPr>
          <w:rFonts w:ascii="Century Gothic" w:hAnsi="Century Gothic" w:cs="Calibri"/>
          <w:b/>
          <w:bCs/>
          <w:lang w:eastAsia="en-US"/>
        </w:rPr>
      </w:pPr>
      <w:r>
        <w:rPr>
          <w:rFonts w:ascii="Century Gothic" w:hAnsi="Century Gothic" w:cs="Calibri"/>
          <w:b/>
          <w:bCs/>
          <w:lang w:eastAsia="en-US"/>
        </w:rPr>
        <w:t>PREGUNTAS DEL EQUIPO EVALUADOR.</w:t>
      </w:r>
    </w:p>
    <w:p>
      <w:pPr>
        <w:autoSpaceDE w:val="0"/>
        <w:autoSpaceDN w:val="0"/>
        <w:adjustRightInd w:val="0"/>
        <w:contextualSpacing/>
        <w:jc w:val="both"/>
        <w:rPr>
          <w:rFonts w:cs="Calibri"/>
          <w:b/>
          <w:bCs/>
          <w:lang w:eastAsia="en-US"/>
        </w:rPr>
      </w:pPr>
    </w:p>
    <w:p>
      <w:pPr>
        <w:tabs>
          <w:tab w:val="left" w:pos="1240"/>
        </w:tabs>
        <w:jc w:val="both"/>
        <w:rPr>
          <w:rFonts w:ascii="Century Gothic" w:hAnsi="Century Gothic" w:cs="Calibri"/>
          <w:lang w:eastAsia="en-US"/>
        </w:rPr>
      </w:pPr>
      <w:r>
        <w:rPr>
          <w:rFonts w:ascii="Century Gothic" w:hAnsi="Century Gothic" w:cs="Calibri"/>
          <w:lang w:eastAsia="en-US"/>
        </w:rPr>
        <w:t>Finalmente, será el momento de responder a posibles preguntas que planteen las personas evaluadoras. En este punto, es importante argumentar adecuadamente las respuestas, haciendo referencia a los contenidos de la memoria del proyecto. Cada pregunta que realice el equipo evaluador, deberá ser para quien defiende el proyecto una invitación para ampliar la información recogida en la memoria, demostrando así el grado de conocimiento y madurez del proyecto elaborado.</w:t>
      </w:r>
    </w:p>
    <w:p>
      <w:pPr>
        <w:tabs>
          <w:tab w:val="left" w:pos="1240"/>
        </w:tabs>
        <w:jc w:val="both"/>
        <w:rPr>
          <w:rFonts w:ascii="Century Gothic" w:hAnsi="Century Gothic" w:cs="Calibri"/>
          <w:lang w:eastAsia="en-US"/>
        </w:rPr>
      </w:pPr>
    </w:p>
    <w:p>
      <w:pPr>
        <w:tabs>
          <w:tab w:val="left" w:pos="1240"/>
        </w:tabs>
        <w:jc w:val="both"/>
        <w:rPr>
          <w:rFonts w:ascii="Century Gothic" w:hAnsi="Century Gothic" w:cs="Calibri"/>
          <w:b/>
          <w:bCs/>
          <w:lang w:eastAsia="en-US"/>
        </w:rPr>
      </w:pPr>
      <w:r>
        <w:rPr>
          <w:rFonts w:ascii="Century Gothic" w:hAnsi="Century Gothic" w:cs="Calibri"/>
          <w:b/>
          <w:bCs/>
          <w:lang w:eastAsia="en-US"/>
        </w:rPr>
        <w:t>Nota de la Dirección.</w:t>
      </w:r>
    </w:p>
    <w:p>
      <w:pPr>
        <w:tabs>
          <w:tab w:val="left" w:pos="1240"/>
        </w:tabs>
        <w:jc w:val="both"/>
        <w:rPr>
          <w:rFonts w:ascii="Century Gothic" w:hAnsi="Century Gothic" w:cs="Calibri"/>
          <w:b/>
          <w:bCs/>
          <w:lang w:eastAsia="en-US"/>
        </w:rPr>
      </w:pPr>
    </w:p>
    <w:p>
      <w:pPr>
        <w:tabs>
          <w:tab w:val="left" w:pos="1240"/>
        </w:tabs>
        <w:jc w:val="both"/>
      </w:pPr>
      <w:r>
        <w:t xml:space="preserve">Según las instrucciones de la Viceconsejería de Política Educativa de la Comunidad de Madrid, como consecuencia del </w:t>
      </w:r>
      <w:r>
        <w:rPr>
          <w:b/>
          <w:bCs/>
        </w:rPr>
        <w:t>brote del Virus Covid-19</w:t>
      </w:r>
      <w:r>
        <w:t xml:space="preserve">, y ante el cierre de los Centros Educativos, las tutorías presenciales de los proyectos así como las exposiciones se realizarán a través de nuestra plataforma Online o los medios técnicos necesarios que permitan la evaluación y calificación de este módulo con las máximas garantías para todo nuestro alumnado, dando así continuidad al proceso educativo para el curso 2019/2020. </w:t>
      </w:r>
    </w:p>
    <w:p>
      <w:pPr>
        <w:tabs>
          <w:tab w:val="left" w:pos="1240"/>
        </w:tabs>
        <w:jc w:val="both"/>
      </w:pPr>
      <w:r>
        <w:t xml:space="preserve">                                                                            Alcorcón a 15 de marzo de 2020.</w:t>
      </w:r>
    </w:p>
    <w:p>
      <w:pPr>
        <w:tabs>
          <w:tab w:val="left" w:pos="1240"/>
        </w:tabs>
        <w:jc w:val="both"/>
      </w:pPr>
    </w:p>
    <w:p>
      <w:pPr>
        <w:tabs>
          <w:tab w:val="left" w:pos="1240"/>
        </w:tabs>
        <w:jc w:val="both"/>
      </w:pPr>
      <w:r>
        <w:t xml:space="preserve">  El Director.</w:t>
      </w:r>
    </w:p>
    <w:p>
      <w:pPr>
        <w:tabs>
          <w:tab w:val="left" w:pos="1240"/>
        </w:tabs>
        <w:jc w:val="both"/>
        <w:rPr>
          <w:rFonts w:ascii="Century Gothic" w:hAnsi="Century Gothic" w:eastAsia="Times New Roman"/>
        </w:rPr>
      </w:pPr>
      <w:r>
        <w:t xml:space="preserve"> Luis Felipe Gorrón Carrasco.</w:t>
      </w:r>
    </w:p>
    <w:sectPr>
      <w:pgSz w:w="11906" w:h="16838"/>
      <w:pgMar w:top="1417" w:right="1701" w:bottom="1417" w:left="1701"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Noto Sans CJK SC"/>
    <w:panose1 w:val="00000000000000000000"/>
    <w:charset w:val="86"/>
    <w:family w:val="auto"/>
    <w:pitch w:val="default"/>
    <w:sig w:usb0="00000000" w:usb1="00000000" w:usb2="00000000" w:usb3="00000000" w:csb0="00000000" w:csb1="00000000"/>
  </w:font>
  <w:font w:name="Arial">
    <w:altName w:val="DejaVu Sans"/>
    <w:panose1 w:val="020B0604020202020204"/>
    <w:charset w:val="00"/>
    <w:family w:val="swiss"/>
    <w:pitch w:val="default"/>
    <w:sig w:usb0="E0002EFF" w:usb1="C0007843" w:usb2="00000009" w:usb3="00000000" w:csb0="400001FF" w:csb1="FFFF0000"/>
  </w:font>
  <w:font w:name="Courier New">
    <w:altName w:val="DejaVu Sans"/>
    <w:panose1 w:val="02070309020205020404"/>
    <w:charset w:val="00"/>
    <w:family w:val="modern"/>
    <w:pitch w:val="default"/>
    <w:sig w:usb0="E0002EFF" w:usb1="C0007843" w:usb2="00000009" w:usb3="00000000" w:csb0="400001FF" w:csb1="FFFF0000"/>
  </w:font>
  <w:font w:name="黑体">
    <w:altName w:val="Noto Sans CJK SC"/>
    <w:panose1 w:val="02010609060101010101"/>
    <w:charset w:val="00"/>
    <w:family w:val="modern"/>
    <w:pitch w:val="default"/>
    <w:sig w:usb0="800002BF" w:usb1="38CF7CFA" w:usb2="00000016" w:usb3="00000000" w:csb0="00040001" w:csb1="00000000"/>
  </w:font>
  <w:font w:name="Wingdings">
    <w:panose1 w:val="05000000000000000000"/>
    <w:charset w:val="00"/>
    <w:family w:val="auto"/>
    <w:pitch w:val="default"/>
    <w:sig w:usb0="00000000" w:usb1="00000000" w:usb2="00000000" w:usb3="00000000" w:csb0="80000000" w:csb1="00000000"/>
  </w:font>
  <w:font w:name="Calibri">
    <w:altName w:val="DejaVu Sans"/>
    <w:panose1 w:val="020F0502020204030204"/>
    <w:charset w:val="86"/>
    <w:family w:val="swiss"/>
    <w:pitch w:val="default"/>
    <w:sig w:usb0="00000000" w:usb1="00000000" w:usb2="00000001" w:usb3="00000000" w:csb0="0000019F" w:csb1="00000000"/>
  </w:font>
  <w:font w:name="SimSun">
    <w:altName w:val="Noto Sans CJK SC"/>
    <w:panose1 w:val="02010600030101010101"/>
    <w:charset w:val="86"/>
    <w:family w:val="auto"/>
    <w:pitch w:val="default"/>
    <w:sig w:usb0="00000000" w:usb1="00000000" w:usb2="00000016" w:usb3="00000000" w:csb0="00040001" w:csb1="00000000"/>
  </w:font>
  <w:font w:name="Calibri">
    <w:altName w:val="DejaVu Sans"/>
    <w:panose1 w:val="00000000000000000000"/>
    <w:charset w:val="00"/>
    <w:family w:val="auto"/>
    <w:pitch w:val="default"/>
    <w:sig w:usb0="00000000" w:usb1="00000000" w:usb2="00000000" w:usb3="00000000" w:csb0="00000000" w:csb1="00000000"/>
  </w:font>
  <w:font w:name="Century Gothic">
    <w:altName w:val="Liberation Sans"/>
    <w:panose1 w:val="020B0502020202020204"/>
    <w:charset w:val="00"/>
    <w:family w:val="swiss"/>
    <w:pitch w:val="default"/>
    <w:sig w:usb0="00000000" w:usb1="00000000" w:usb2="00000000" w:usb3="00000000" w:csb0="0000009F" w:csb1="00000000"/>
  </w:font>
  <w:font w:name="Arial Nova Cond">
    <w:altName w:val="DejaVu Sans"/>
    <w:panose1 w:val="020B0506020202020204"/>
    <w:charset w:val="00"/>
    <w:family w:val="swiss"/>
    <w:pitch w:val="default"/>
    <w:sig w:usb0="00000000" w:usb1="00000000" w:usb2="00000000" w:usb3="00000000" w:csb0="0000019F" w:csb1="00000000"/>
  </w:font>
  <w:font w:name="Wingdings">
    <w:panose1 w:val="05000000000000000000"/>
    <w:charset w:val="02"/>
    <w:family w:val="auto"/>
    <w:pitch w:val="default"/>
    <w:sig w:usb0="00000000" w:usb1="00000000" w:usb2="00000000" w:usb3="00000000" w:csb0="80000000" w:csb1="00000000"/>
  </w:font>
  <w:font w:name="Symbol">
    <w:panose1 w:val="05050102010706020507"/>
    <w:charset w:val="02"/>
    <w:family w:val="roman"/>
    <w:pitch w:val="default"/>
    <w:sig w:usb0="00000000" w:usb1="00000000" w:usb2="00000000" w:usb3="00000000" w:csb0="80000000" w:csb1="00000000"/>
  </w:font>
  <w:font w:name="DejaVu Sans">
    <w:panose1 w:val="020B0603030804020204"/>
    <w:charset w:val="00"/>
    <w:family w:val="auto"/>
    <w:pitch w:val="default"/>
    <w:sig w:usb0="E7006EFF" w:usb1="D200FDFF" w:usb2="0A246029" w:usb3="0400200C" w:csb0="600001FF" w:csb1="DFFF0000"/>
  </w:font>
  <w:font w:name="Liberation Sans">
    <w:panose1 w:val="020B0604020202020204"/>
    <w:charset w:val="00"/>
    <w:family w:val="auto"/>
    <w:pitch w:val="default"/>
    <w:sig w:usb0="E0000AFF" w:usb1="500078FF" w:usb2="00000021" w:usb3="00000000" w:csb0="600001BF" w:csb1="DFF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rFonts w:ascii="Arial Nova Cond" w:hAnsi="Arial Nova Cond"/>
        <w:sz w:val="18"/>
        <w:szCs w:val="18"/>
      </w:rPr>
    </w:pPr>
    <w:r>
      <w:rPr>
        <w:rFonts w:cs="Times New Roman"/>
        <w:sz w:val="24"/>
        <w:szCs w:val="24"/>
      </w:rPr>
      <w:drawing>
        <wp:anchor distT="0" distB="0" distL="114300" distR="114300" simplePos="0" relativeHeight="251664384" behindDoc="0" locked="0" layoutInCell="1" allowOverlap="1">
          <wp:simplePos x="0" y="0"/>
          <wp:positionH relativeFrom="margin">
            <wp:posOffset>5565140</wp:posOffset>
          </wp:positionH>
          <wp:positionV relativeFrom="paragraph">
            <wp:posOffset>-162560</wp:posOffset>
          </wp:positionV>
          <wp:extent cx="299085" cy="419735"/>
          <wp:effectExtent l="0" t="0" r="6350" b="0"/>
          <wp:wrapSquare wrapText="bothSides"/>
          <wp:docPr id="13" name="Imagen 13" descr="https://encrypted-tbn1.gstatic.com/images?q=tbn:ANd9GcTnhEna1PuhV2AmlFdO-yjaviusnJzquTgthAYBY9-S9B-p_zh9l4Rf0A-V">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https://encrypted-tbn1.gstatic.com/images?q=tbn:ANd9GcTnhEna1PuhV2AmlFdO-yjaviusnJzquTgthAYBY9-S9B-p_zh9l4Rf0A-V"/>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298919" cy="419738"/>
                  </a:xfrm>
                  <a:prstGeom prst="rect">
                    <a:avLst/>
                  </a:prstGeom>
                  <a:noFill/>
                  <a:ln>
                    <a:noFill/>
                  </a:ln>
                </pic:spPr>
              </pic:pic>
            </a:graphicData>
          </a:graphic>
        </wp:anchor>
      </w:drawing>
    </w:r>
    <w:r>
      <w:rPr>
        <w:rFonts w:ascii="Arial Nova Cond" w:hAnsi="Arial Nova Cond"/>
        <w:sz w:val="18"/>
        <w:szCs w:val="18"/>
      </w:rPr>
      <w:t>CFP JUAN XXIII. MODULO PROYECTO.  CICLOS G.S DAM/DAW  CURSO 2019/2020</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drawing>
        <wp:anchor distT="0" distB="0" distL="114300" distR="114300" simplePos="0" relativeHeight="251662336" behindDoc="0" locked="0" layoutInCell="1" allowOverlap="1">
          <wp:simplePos x="0" y="0"/>
          <wp:positionH relativeFrom="margin">
            <wp:posOffset>5247640</wp:posOffset>
          </wp:positionH>
          <wp:positionV relativeFrom="paragraph">
            <wp:posOffset>142875</wp:posOffset>
          </wp:positionV>
          <wp:extent cx="1057275" cy="478155"/>
          <wp:effectExtent l="0" t="0" r="9525" b="0"/>
          <wp:wrapThrough wrapText="bothSides">
            <wp:wrapPolygon>
              <wp:start x="10508" y="0"/>
              <wp:lineTo x="0" y="7745"/>
              <wp:lineTo x="0" y="20653"/>
              <wp:lineTo x="21405" y="20653"/>
              <wp:lineTo x="21405" y="0"/>
              <wp:lineTo x="10508" y="0"/>
            </wp:wrapPolygon>
          </wp:wrapThrough>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057275" cy="478155"/>
                  </a:xfrm>
                  <a:prstGeom prst="rect">
                    <a:avLst/>
                  </a:prstGeom>
                  <a:noFill/>
                  <a:ln>
                    <a:noFill/>
                  </a:ln>
                </pic:spPr>
              </pic:pic>
            </a:graphicData>
          </a:graphic>
        </wp:anchor>
      </w:drawing>
    </w:r>
    <w:r>
      <w:drawing>
        <wp:anchor distT="0" distB="0" distL="114300" distR="114300" simplePos="0" relativeHeight="251660288" behindDoc="0" locked="0" layoutInCell="1" allowOverlap="1">
          <wp:simplePos x="0" y="0"/>
          <wp:positionH relativeFrom="margin">
            <wp:align>left</wp:align>
          </wp:positionH>
          <wp:positionV relativeFrom="paragraph">
            <wp:posOffset>150495</wp:posOffset>
          </wp:positionV>
          <wp:extent cx="1209040" cy="548640"/>
          <wp:effectExtent l="0" t="0" r="0" b="3810"/>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a:picLocks noChangeAspect="1"/>
                  </pic:cNvPicPr>
                </pic:nvPicPr>
                <pic:blipFill>
                  <a:blip r:embed="rId2"/>
                  <a:srcRect t="27193"/>
                  <a:stretch>
                    <a:fillRect/>
                  </a:stretch>
                </pic:blipFill>
                <pic:spPr>
                  <a:xfrm>
                    <a:off x="0" y="0"/>
                    <a:ext cx="1209040" cy="548640"/>
                  </a:xfrm>
                  <a:prstGeom prst="rect">
                    <a:avLst/>
                  </a:prstGeom>
                  <a:ln>
                    <a:noFill/>
                  </a:ln>
                </pic:spPr>
              </pic:pic>
            </a:graphicData>
          </a:graphic>
        </wp:anchor>
      </w:drawing>
    </w:r>
    <w:r>
      <w:drawing>
        <wp:anchor distT="0" distB="0" distL="114300" distR="114300" simplePos="0" relativeHeight="251658240" behindDoc="0" locked="0" layoutInCell="1" allowOverlap="1">
          <wp:simplePos x="0" y="0"/>
          <wp:positionH relativeFrom="margin">
            <wp:align>center</wp:align>
          </wp:positionH>
          <wp:positionV relativeFrom="margin">
            <wp:posOffset>-611505</wp:posOffset>
          </wp:positionV>
          <wp:extent cx="1560195" cy="484505"/>
          <wp:effectExtent l="0" t="0" r="1905" b="0"/>
          <wp:wrapSquare wrapText="bothSides"/>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a:xfrm>
                    <a:off x="0" y="0"/>
                    <a:ext cx="1560195" cy="484505"/>
                  </a:xfrm>
                  <a:prstGeom prst="rect">
                    <a:avLst/>
                  </a:prstGeom>
                  <a:noFill/>
                  <a:ln>
                    <a:noFill/>
                  </a:ln>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5"/>
    <w:multiLevelType w:val="multilevel"/>
    <w:tmpl w:val="00000005"/>
    <w:lvl w:ilvl="0" w:tentative="0">
      <w:start w:val="1"/>
      <w:numFmt w:val="bullet"/>
      <w:lvlText w:val="•"/>
      <w:lvlJc w:val="left"/>
    </w:lvl>
    <w:lvl w:ilvl="1" w:tentative="0">
      <w:start w:val="1"/>
      <w:numFmt w:val="bullet"/>
      <w:lvlText w:val=""/>
      <w:lvlJc w:val="left"/>
    </w:lvl>
    <w:lvl w:ilvl="2" w:tentative="0">
      <w:start w:val="1"/>
      <w:numFmt w:val="bullet"/>
      <w:lvlText w:val=""/>
      <w:lvlJc w:val="left"/>
    </w:lvl>
    <w:lvl w:ilvl="3" w:tentative="0">
      <w:start w:val="1"/>
      <w:numFmt w:val="bullet"/>
      <w:lvlText w:val=""/>
      <w:lvlJc w:val="left"/>
    </w:lvl>
    <w:lvl w:ilvl="4" w:tentative="0">
      <w:start w:val="1"/>
      <w:numFmt w:val="bullet"/>
      <w:lvlText w:val=""/>
      <w:lvlJc w:val="left"/>
    </w:lvl>
    <w:lvl w:ilvl="5" w:tentative="0">
      <w:start w:val="1"/>
      <w:numFmt w:val="bullet"/>
      <w:lvlText w:val=""/>
      <w:lvlJc w:val="left"/>
    </w:lvl>
    <w:lvl w:ilvl="6" w:tentative="0">
      <w:start w:val="1"/>
      <w:numFmt w:val="bullet"/>
      <w:lvlText w:val=""/>
      <w:lvlJc w:val="left"/>
    </w:lvl>
    <w:lvl w:ilvl="7" w:tentative="0">
      <w:start w:val="1"/>
      <w:numFmt w:val="bullet"/>
      <w:lvlText w:val=""/>
      <w:lvlJc w:val="left"/>
    </w:lvl>
    <w:lvl w:ilvl="8" w:tentative="0">
      <w:start w:val="1"/>
      <w:numFmt w:val="bullet"/>
      <w:lvlText w:val=""/>
      <w:lvlJc w:val="left"/>
    </w:lvl>
  </w:abstractNum>
  <w:abstractNum w:abstractNumId="1">
    <w:nsid w:val="00000008"/>
    <w:multiLevelType w:val="multilevel"/>
    <w:tmpl w:val="00000008"/>
    <w:lvl w:ilvl="0" w:tentative="0">
      <w:start w:val="1"/>
      <w:numFmt w:val="bullet"/>
      <w:lvlText w:val="!"/>
      <w:lvlJc w:val="left"/>
    </w:lvl>
    <w:lvl w:ilvl="1" w:tentative="0">
      <w:start w:val="1"/>
      <w:numFmt w:val="lowerLetter"/>
      <w:lvlText w:val="%2)"/>
      <w:lvlJc w:val="left"/>
    </w:lvl>
    <w:lvl w:ilvl="2" w:tentative="0">
      <w:start w:val="1"/>
      <w:numFmt w:val="bullet"/>
      <w:lvlText w:val=""/>
      <w:lvlJc w:val="left"/>
    </w:lvl>
    <w:lvl w:ilvl="3" w:tentative="0">
      <w:start w:val="1"/>
      <w:numFmt w:val="bullet"/>
      <w:lvlText w:val=""/>
      <w:lvlJc w:val="left"/>
    </w:lvl>
    <w:lvl w:ilvl="4" w:tentative="0">
      <w:start w:val="1"/>
      <w:numFmt w:val="bullet"/>
      <w:lvlText w:val=""/>
      <w:lvlJc w:val="left"/>
    </w:lvl>
    <w:lvl w:ilvl="5" w:tentative="0">
      <w:start w:val="1"/>
      <w:numFmt w:val="bullet"/>
      <w:lvlText w:val=""/>
      <w:lvlJc w:val="left"/>
    </w:lvl>
    <w:lvl w:ilvl="6" w:tentative="0">
      <w:start w:val="1"/>
      <w:numFmt w:val="bullet"/>
      <w:lvlText w:val=""/>
      <w:lvlJc w:val="left"/>
    </w:lvl>
    <w:lvl w:ilvl="7" w:tentative="0">
      <w:start w:val="1"/>
      <w:numFmt w:val="bullet"/>
      <w:lvlText w:val=""/>
      <w:lvlJc w:val="left"/>
    </w:lvl>
    <w:lvl w:ilvl="8" w:tentative="0">
      <w:start w:val="1"/>
      <w:numFmt w:val="bullet"/>
      <w:lvlText w:val=""/>
      <w:lvlJc w:val="left"/>
    </w:lvl>
  </w:abstractNum>
  <w:abstractNum w:abstractNumId="2">
    <w:nsid w:val="00000009"/>
    <w:multiLevelType w:val="multilevel"/>
    <w:tmpl w:val="00000009"/>
    <w:lvl w:ilvl="0" w:tentative="0">
      <w:start w:val="2"/>
      <w:numFmt w:val="lowerLetter"/>
      <w:lvlText w:val="%1)"/>
      <w:lvlJc w:val="left"/>
    </w:lvl>
    <w:lvl w:ilvl="1" w:tentative="0">
      <w:start w:val="1"/>
      <w:numFmt w:val="bullet"/>
      <w:lvlText w:val=""/>
      <w:lvlJc w:val="left"/>
    </w:lvl>
    <w:lvl w:ilvl="2" w:tentative="0">
      <w:start w:val="1"/>
      <w:numFmt w:val="bullet"/>
      <w:lvlText w:val=""/>
      <w:lvlJc w:val="left"/>
    </w:lvl>
    <w:lvl w:ilvl="3" w:tentative="0">
      <w:start w:val="1"/>
      <w:numFmt w:val="bullet"/>
      <w:lvlText w:val=""/>
      <w:lvlJc w:val="left"/>
    </w:lvl>
    <w:lvl w:ilvl="4" w:tentative="0">
      <w:start w:val="1"/>
      <w:numFmt w:val="bullet"/>
      <w:lvlText w:val=""/>
      <w:lvlJc w:val="left"/>
    </w:lvl>
    <w:lvl w:ilvl="5" w:tentative="0">
      <w:start w:val="1"/>
      <w:numFmt w:val="bullet"/>
      <w:lvlText w:val=""/>
      <w:lvlJc w:val="left"/>
    </w:lvl>
    <w:lvl w:ilvl="6" w:tentative="0">
      <w:start w:val="1"/>
      <w:numFmt w:val="bullet"/>
      <w:lvlText w:val=""/>
      <w:lvlJc w:val="left"/>
    </w:lvl>
    <w:lvl w:ilvl="7" w:tentative="0">
      <w:start w:val="1"/>
      <w:numFmt w:val="bullet"/>
      <w:lvlText w:val=""/>
      <w:lvlJc w:val="left"/>
    </w:lvl>
    <w:lvl w:ilvl="8" w:tentative="0">
      <w:start w:val="1"/>
      <w:numFmt w:val="bullet"/>
      <w:lvlText w:val=""/>
      <w:lvlJc w:val="left"/>
    </w:lvl>
  </w:abstractNum>
  <w:abstractNum w:abstractNumId="3">
    <w:nsid w:val="00000011"/>
    <w:multiLevelType w:val="multilevel"/>
    <w:tmpl w:val="00000011"/>
    <w:lvl w:ilvl="0" w:tentative="0">
      <w:start w:val="1"/>
      <w:numFmt w:val="lowerLetter"/>
      <w:lvlText w:val="%1)"/>
      <w:lvlJc w:val="left"/>
    </w:lvl>
    <w:lvl w:ilvl="1" w:tentative="0">
      <w:start w:val="1"/>
      <w:numFmt w:val="bullet"/>
      <w:lvlText w:val=""/>
      <w:lvlJc w:val="left"/>
    </w:lvl>
    <w:lvl w:ilvl="2" w:tentative="0">
      <w:start w:val="1"/>
      <w:numFmt w:val="bullet"/>
      <w:lvlText w:val=""/>
      <w:lvlJc w:val="left"/>
    </w:lvl>
    <w:lvl w:ilvl="3" w:tentative="0">
      <w:start w:val="1"/>
      <w:numFmt w:val="bullet"/>
      <w:lvlText w:val=""/>
      <w:lvlJc w:val="left"/>
    </w:lvl>
    <w:lvl w:ilvl="4" w:tentative="0">
      <w:start w:val="1"/>
      <w:numFmt w:val="bullet"/>
      <w:lvlText w:val=""/>
      <w:lvlJc w:val="left"/>
    </w:lvl>
    <w:lvl w:ilvl="5" w:tentative="0">
      <w:start w:val="1"/>
      <w:numFmt w:val="bullet"/>
      <w:lvlText w:val=""/>
      <w:lvlJc w:val="left"/>
    </w:lvl>
    <w:lvl w:ilvl="6" w:tentative="0">
      <w:start w:val="1"/>
      <w:numFmt w:val="bullet"/>
      <w:lvlText w:val=""/>
      <w:lvlJc w:val="left"/>
    </w:lvl>
    <w:lvl w:ilvl="7" w:tentative="0">
      <w:start w:val="1"/>
      <w:numFmt w:val="bullet"/>
      <w:lvlText w:val=""/>
      <w:lvlJc w:val="left"/>
    </w:lvl>
    <w:lvl w:ilvl="8" w:tentative="0">
      <w:start w:val="1"/>
      <w:numFmt w:val="bullet"/>
      <w:lvlText w:val=""/>
      <w:lvlJc w:val="left"/>
    </w:lvl>
  </w:abstractNum>
  <w:abstractNum w:abstractNumId="4">
    <w:nsid w:val="00000012"/>
    <w:multiLevelType w:val="multilevel"/>
    <w:tmpl w:val="00000012"/>
    <w:lvl w:ilvl="0" w:tentative="0">
      <w:start w:val="2"/>
      <w:numFmt w:val="lowerLetter"/>
      <w:lvlText w:val="%1)"/>
      <w:lvlJc w:val="left"/>
    </w:lvl>
    <w:lvl w:ilvl="1" w:tentative="0">
      <w:start w:val="1"/>
      <w:numFmt w:val="bullet"/>
      <w:lvlText w:val=""/>
      <w:lvlJc w:val="left"/>
    </w:lvl>
    <w:lvl w:ilvl="2" w:tentative="0">
      <w:start w:val="1"/>
      <w:numFmt w:val="bullet"/>
      <w:lvlText w:val=""/>
      <w:lvlJc w:val="left"/>
    </w:lvl>
    <w:lvl w:ilvl="3" w:tentative="0">
      <w:start w:val="1"/>
      <w:numFmt w:val="bullet"/>
      <w:lvlText w:val=""/>
      <w:lvlJc w:val="left"/>
    </w:lvl>
    <w:lvl w:ilvl="4" w:tentative="0">
      <w:start w:val="1"/>
      <w:numFmt w:val="bullet"/>
      <w:lvlText w:val=""/>
      <w:lvlJc w:val="left"/>
    </w:lvl>
    <w:lvl w:ilvl="5" w:tentative="0">
      <w:start w:val="1"/>
      <w:numFmt w:val="bullet"/>
      <w:lvlText w:val=""/>
      <w:lvlJc w:val="left"/>
    </w:lvl>
    <w:lvl w:ilvl="6" w:tentative="0">
      <w:start w:val="1"/>
      <w:numFmt w:val="bullet"/>
      <w:lvlText w:val=""/>
      <w:lvlJc w:val="left"/>
    </w:lvl>
    <w:lvl w:ilvl="7" w:tentative="0">
      <w:start w:val="1"/>
      <w:numFmt w:val="bullet"/>
      <w:lvlText w:val=""/>
      <w:lvlJc w:val="left"/>
    </w:lvl>
    <w:lvl w:ilvl="8" w:tentative="0">
      <w:start w:val="1"/>
      <w:numFmt w:val="bullet"/>
      <w:lvlText w:val=""/>
      <w:lvlJc w:val="left"/>
    </w:lvl>
  </w:abstractNum>
  <w:abstractNum w:abstractNumId="5">
    <w:nsid w:val="00000013"/>
    <w:multiLevelType w:val="multilevel"/>
    <w:tmpl w:val="00000013"/>
    <w:lvl w:ilvl="0" w:tentative="0">
      <w:start w:val="1"/>
      <w:numFmt w:val="bullet"/>
      <w:lvlText w:val="•"/>
      <w:lvlJc w:val="left"/>
    </w:lvl>
    <w:lvl w:ilvl="1" w:tentative="0">
      <w:start w:val="1"/>
      <w:numFmt w:val="bullet"/>
      <w:lvlText w:val=""/>
      <w:lvlJc w:val="left"/>
    </w:lvl>
    <w:lvl w:ilvl="2" w:tentative="0">
      <w:start w:val="1"/>
      <w:numFmt w:val="bullet"/>
      <w:lvlText w:val=""/>
      <w:lvlJc w:val="left"/>
    </w:lvl>
    <w:lvl w:ilvl="3" w:tentative="0">
      <w:start w:val="1"/>
      <w:numFmt w:val="bullet"/>
      <w:lvlText w:val=""/>
      <w:lvlJc w:val="left"/>
    </w:lvl>
    <w:lvl w:ilvl="4" w:tentative="0">
      <w:start w:val="1"/>
      <w:numFmt w:val="bullet"/>
      <w:lvlText w:val=""/>
      <w:lvlJc w:val="left"/>
    </w:lvl>
    <w:lvl w:ilvl="5" w:tentative="0">
      <w:start w:val="1"/>
      <w:numFmt w:val="bullet"/>
      <w:lvlText w:val=""/>
      <w:lvlJc w:val="left"/>
    </w:lvl>
    <w:lvl w:ilvl="6" w:tentative="0">
      <w:start w:val="1"/>
      <w:numFmt w:val="bullet"/>
      <w:lvlText w:val=""/>
      <w:lvlJc w:val="left"/>
    </w:lvl>
    <w:lvl w:ilvl="7" w:tentative="0">
      <w:start w:val="1"/>
      <w:numFmt w:val="bullet"/>
      <w:lvlText w:val=""/>
      <w:lvlJc w:val="left"/>
    </w:lvl>
    <w:lvl w:ilvl="8" w:tentative="0">
      <w:start w:val="1"/>
      <w:numFmt w:val="bullet"/>
      <w:lvlText w:val=""/>
      <w:lvlJc w:val="left"/>
    </w:lvl>
  </w:abstractNum>
  <w:abstractNum w:abstractNumId="6">
    <w:nsid w:val="2F965AB3"/>
    <w:multiLevelType w:val="multilevel"/>
    <w:tmpl w:val="2F965AB3"/>
    <w:lvl w:ilvl="0" w:tentative="0">
      <w:start w:val="9"/>
      <w:numFmt w:val="decimal"/>
      <w:lvlText w:val="%1."/>
      <w:lvlJc w:val="left"/>
      <w:pPr>
        <w:ind w:left="1440" w:hanging="360"/>
      </w:pPr>
      <w:rPr>
        <w:rFonts w:hint="default"/>
      </w:r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7">
    <w:nsid w:val="41546806"/>
    <w:multiLevelType w:val="multilevel"/>
    <w:tmpl w:val="41546806"/>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
    <w:nsid w:val="4F757141"/>
    <w:multiLevelType w:val="multilevel"/>
    <w:tmpl w:val="4F757141"/>
    <w:lvl w:ilvl="0" w:tentative="0">
      <w:start w:val="1"/>
      <w:numFmt w:val="bullet"/>
      <w:lvlText w:val="•"/>
      <w:lvlJc w:val="left"/>
      <w:pPr>
        <w:ind w:left="1429" w:hanging="360"/>
      </w:pPr>
    </w:lvl>
    <w:lvl w:ilvl="1" w:tentative="0">
      <w:start w:val="1"/>
      <w:numFmt w:val="bullet"/>
      <w:lvlText w:val="o"/>
      <w:lvlJc w:val="left"/>
      <w:pPr>
        <w:ind w:left="2149" w:hanging="360"/>
      </w:pPr>
      <w:rPr>
        <w:rFonts w:hint="default" w:ascii="Courier New" w:hAnsi="Courier New" w:cs="Courier New"/>
      </w:rPr>
    </w:lvl>
    <w:lvl w:ilvl="2" w:tentative="0">
      <w:start w:val="1"/>
      <w:numFmt w:val="bullet"/>
      <w:lvlText w:val=""/>
      <w:lvlJc w:val="left"/>
      <w:pPr>
        <w:ind w:left="2869" w:hanging="360"/>
      </w:pPr>
      <w:rPr>
        <w:rFonts w:hint="default" w:ascii="Wingdings" w:hAnsi="Wingdings"/>
      </w:rPr>
    </w:lvl>
    <w:lvl w:ilvl="3" w:tentative="0">
      <w:start w:val="1"/>
      <w:numFmt w:val="bullet"/>
      <w:lvlText w:val=""/>
      <w:lvlJc w:val="left"/>
      <w:pPr>
        <w:ind w:left="3589" w:hanging="360"/>
      </w:pPr>
      <w:rPr>
        <w:rFonts w:hint="default" w:ascii="Symbol" w:hAnsi="Symbol"/>
      </w:rPr>
    </w:lvl>
    <w:lvl w:ilvl="4" w:tentative="0">
      <w:start w:val="1"/>
      <w:numFmt w:val="bullet"/>
      <w:lvlText w:val="o"/>
      <w:lvlJc w:val="left"/>
      <w:pPr>
        <w:ind w:left="4309" w:hanging="360"/>
      </w:pPr>
      <w:rPr>
        <w:rFonts w:hint="default" w:ascii="Courier New" w:hAnsi="Courier New" w:cs="Courier New"/>
      </w:rPr>
    </w:lvl>
    <w:lvl w:ilvl="5" w:tentative="0">
      <w:start w:val="1"/>
      <w:numFmt w:val="bullet"/>
      <w:lvlText w:val=""/>
      <w:lvlJc w:val="left"/>
      <w:pPr>
        <w:ind w:left="5029" w:hanging="360"/>
      </w:pPr>
      <w:rPr>
        <w:rFonts w:hint="default" w:ascii="Wingdings" w:hAnsi="Wingdings"/>
      </w:rPr>
    </w:lvl>
    <w:lvl w:ilvl="6" w:tentative="0">
      <w:start w:val="1"/>
      <w:numFmt w:val="bullet"/>
      <w:lvlText w:val=""/>
      <w:lvlJc w:val="left"/>
      <w:pPr>
        <w:ind w:left="5749" w:hanging="360"/>
      </w:pPr>
      <w:rPr>
        <w:rFonts w:hint="default" w:ascii="Symbol" w:hAnsi="Symbol"/>
      </w:rPr>
    </w:lvl>
    <w:lvl w:ilvl="7" w:tentative="0">
      <w:start w:val="1"/>
      <w:numFmt w:val="bullet"/>
      <w:lvlText w:val="o"/>
      <w:lvlJc w:val="left"/>
      <w:pPr>
        <w:ind w:left="6469" w:hanging="360"/>
      </w:pPr>
      <w:rPr>
        <w:rFonts w:hint="default" w:ascii="Courier New" w:hAnsi="Courier New" w:cs="Courier New"/>
      </w:rPr>
    </w:lvl>
    <w:lvl w:ilvl="8" w:tentative="0">
      <w:start w:val="1"/>
      <w:numFmt w:val="bullet"/>
      <w:lvlText w:val=""/>
      <w:lvlJc w:val="left"/>
      <w:pPr>
        <w:ind w:left="7189" w:hanging="360"/>
      </w:pPr>
      <w:rPr>
        <w:rFonts w:hint="default" w:ascii="Wingdings" w:hAnsi="Wingdings"/>
      </w:rPr>
    </w:lvl>
  </w:abstractNum>
  <w:abstractNum w:abstractNumId="9">
    <w:nsid w:val="667A1BFD"/>
    <w:multiLevelType w:val="multilevel"/>
    <w:tmpl w:val="667A1BFD"/>
    <w:lvl w:ilvl="0" w:tentative="0">
      <w:start w:val="5"/>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7"/>
  </w:num>
  <w:num w:numId="2">
    <w:abstractNumId w:val="0"/>
  </w:num>
  <w:num w:numId="3">
    <w:abstractNumId w:val="9"/>
  </w:num>
  <w:num w:numId="4">
    <w:abstractNumId w:val="1"/>
  </w:num>
  <w:num w:numId="5">
    <w:abstractNumId w:val="2"/>
  </w:num>
  <w:num w:numId="6">
    <w:abstractNumId w:val="3"/>
  </w:num>
  <w:num w:numId="7">
    <w:abstractNumId w:val="4"/>
  </w:num>
  <w:num w:numId="8">
    <w:abstractNumId w:val="5"/>
  </w:num>
  <w:num w:numId="9">
    <w:abstractNumId w:val="8"/>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7"/>
  <w:documentProtection w:enforcement="0"/>
  <w:defaultTabStop w:val="708"/>
  <w:hyphenationZone w:val="425"/>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666C"/>
    <w:rsid w:val="00050D82"/>
    <w:rsid w:val="000B7B1F"/>
    <w:rsid w:val="000C13D6"/>
    <w:rsid w:val="001125EB"/>
    <w:rsid w:val="00125B22"/>
    <w:rsid w:val="00196F03"/>
    <w:rsid w:val="00373D5D"/>
    <w:rsid w:val="003D3E4D"/>
    <w:rsid w:val="003E288F"/>
    <w:rsid w:val="00453D28"/>
    <w:rsid w:val="00465F0D"/>
    <w:rsid w:val="005371D7"/>
    <w:rsid w:val="00547E49"/>
    <w:rsid w:val="00551269"/>
    <w:rsid w:val="00587F8B"/>
    <w:rsid w:val="005B2379"/>
    <w:rsid w:val="005E2966"/>
    <w:rsid w:val="00647936"/>
    <w:rsid w:val="00654B0F"/>
    <w:rsid w:val="0070446A"/>
    <w:rsid w:val="00783101"/>
    <w:rsid w:val="00865137"/>
    <w:rsid w:val="008A488E"/>
    <w:rsid w:val="00924E99"/>
    <w:rsid w:val="00947441"/>
    <w:rsid w:val="009C64C6"/>
    <w:rsid w:val="00A1666C"/>
    <w:rsid w:val="00A633C0"/>
    <w:rsid w:val="00A85E2C"/>
    <w:rsid w:val="00AC10FD"/>
    <w:rsid w:val="00B0677E"/>
    <w:rsid w:val="00B57E5F"/>
    <w:rsid w:val="00C22D7E"/>
    <w:rsid w:val="00E45891"/>
    <w:rsid w:val="00E5630D"/>
    <w:rsid w:val="00F3728B"/>
    <w:rsid w:val="00F64F2F"/>
    <w:rsid w:val="00F7125E"/>
    <w:rsid w:val="0FEB5714"/>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nhideWhenUsed="0" w:uiPriority="99" w:semiHidden="0" w:name="Table Professional"/>
    <w:lsdException w:uiPriority="99" w:name="Table Subtle 1"/>
    <w:lsdException w:uiPriority="99" w:name="Table Subtle 2"/>
    <w:lsdException w:unhideWhenUsed="0" w:uiPriority="99" w:semiHidden="0" w:name="Table Web 1"/>
    <w:lsdException w:unhideWhenUsed="0" w:uiPriority="99" w:semiHidden="0"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34" w:semiHidden="0" w:name="List Paragraph"/>
  </w:latentStyles>
  <w:style w:type="paragraph" w:default="1" w:styleId="1">
    <w:name w:val="Normal"/>
    <w:qFormat/>
    <w:uiPriority w:val="0"/>
    <w:pPr>
      <w:spacing w:after="0" w:line="240" w:lineRule="auto"/>
    </w:pPr>
    <w:rPr>
      <w:rFonts w:ascii="Calibri" w:hAnsi="Calibri" w:eastAsia="Calibri" w:cs="Arial"/>
      <w:sz w:val="20"/>
      <w:szCs w:val="20"/>
      <w:lang w:val="es-ES" w:eastAsia="es-ES" w:bidi="ar-SA"/>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Hyperlink"/>
    <w:basedOn w:val="2"/>
    <w:semiHidden/>
    <w:unhideWhenUsed/>
    <w:qFormat/>
    <w:uiPriority w:val="99"/>
    <w:rPr>
      <w:color w:val="0000FF"/>
      <w:u w:val="single"/>
    </w:rPr>
  </w:style>
  <w:style w:type="paragraph" w:styleId="5">
    <w:name w:val="header"/>
    <w:basedOn w:val="1"/>
    <w:link w:val="9"/>
    <w:unhideWhenUsed/>
    <w:qFormat/>
    <w:uiPriority w:val="99"/>
    <w:pPr>
      <w:tabs>
        <w:tab w:val="center" w:pos="4252"/>
        <w:tab w:val="right" w:pos="8504"/>
      </w:tabs>
    </w:pPr>
  </w:style>
  <w:style w:type="paragraph" w:styleId="6">
    <w:name w:val="footer"/>
    <w:basedOn w:val="1"/>
    <w:link w:val="10"/>
    <w:unhideWhenUsed/>
    <w:qFormat/>
    <w:uiPriority w:val="99"/>
    <w:pPr>
      <w:tabs>
        <w:tab w:val="center" w:pos="4252"/>
        <w:tab w:val="right" w:pos="8504"/>
      </w:tabs>
    </w:pPr>
  </w:style>
  <w:style w:type="table" w:styleId="7">
    <w:name w:val="Table Grid"/>
    <w:basedOn w:val="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8">
    <w:name w:val="List Paragraph"/>
    <w:basedOn w:val="1"/>
    <w:qFormat/>
    <w:uiPriority w:val="34"/>
    <w:pPr>
      <w:ind w:left="720"/>
      <w:contextualSpacing/>
    </w:pPr>
  </w:style>
  <w:style w:type="character" w:customStyle="1" w:styleId="9">
    <w:name w:val="Encabezado Car"/>
    <w:basedOn w:val="2"/>
    <w:link w:val="5"/>
    <w:qFormat/>
    <w:uiPriority w:val="99"/>
    <w:rPr>
      <w:rFonts w:ascii="Calibri" w:hAnsi="Calibri" w:eastAsia="Calibri" w:cs="Arial"/>
      <w:sz w:val="20"/>
      <w:szCs w:val="20"/>
      <w:lang w:eastAsia="es-ES"/>
    </w:rPr>
  </w:style>
  <w:style w:type="character" w:customStyle="1" w:styleId="10">
    <w:name w:val="Pie de página Car"/>
    <w:basedOn w:val="2"/>
    <w:link w:val="6"/>
    <w:uiPriority w:val="99"/>
    <w:rPr>
      <w:rFonts w:ascii="Calibri" w:hAnsi="Calibri" w:eastAsia="Calibri" w:cs="Arial"/>
      <w:sz w:val="20"/>
      <w:szCs w:val="20"/>
      <w:lang w:eastAsia="es-ES"/>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5.pn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hyperlink" Target="http://www.google.es/url?url=http://www.empleo.gob.es/es/estrategia-empleo-joven/%26rct=j%26frm=1%26q=%26esrc=s%26sa=U%26ei=jTeUU6yIFamc0QWNyIC4AQ%26ved=0CCIQ9QEwAA%26usg=AFQjCNGFTPlpMqwVzdoqpoASgbs2cBLY4A"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Pages>
  <Words>1513</Words>
  <Characters>8323</Characters>
  <Lines>69</Lines>
  <Paragraphs>19</Paragraphs>
  <TotalTime>4</TotalTime>
  <ScaleCrop>false</ScaleCrop>
  <LinksUpToDate>false</LinksUpToDate>
  <CharactersWithSpaces>9817</CharactersWithSpaces>
  <Application>WPS Office_11.1.0.9505_F1E327BC-269C-435d-A152-05C5408002CA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2020-03-26T20:47:00Z</dcterms:created>
  <dc:creator>Juan Manuel Velasco Morillo</dc:creator>
  <cp:lastModifiedBy>andrea</cp:lastModifiedBy>
  <dcterms:modified xsi:type="dcterms:W3CDTF">2020-04-13T11:24:03Z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3082-11.1.0.9505</vt:lpwstr>
  </property>
</Properties>
</file>